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6"/>
        <w:spacing w:before="213" w:line="242" w:lineRule="auto"/>
        <w:ind w:left="2982" w:right="1510"/>
      </w:pPr>
      <w:bookmarkStart w:id="0" w:name="GNANAMANI COLLEGE OF TECHNOLOGY"/>
      <w:bookmarkEnd w:id="0"/>
      <w:r>
        <w:t>GNANAMANI</w:t>
      </w:r>
      <w:r>
        <w:rPr>
          <w:spacing w:val="-11"/>
        </w:rPr>
        <w:t xml:space="preserve"> </w:t>
      </w:r>
      <w:r>
        <w:t>COLLEGE</w:t>
      </w:r>
      <w:r>
        <w:rPr>
          <w:spacing w:val="-19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TECHNOLOGY</w:t>
      </w:r>
    </w:p>
    <w:p>
      <w:pPr>
        <w:pStyle w:val="15"/>
        <w:rPr>
          <w:b/>
          <w:sz w:val="52"/>
        </w:rPr>
      </w:pPr>
    </w:p>
    <w:p>
      <w:pPr>
        <w:spacing w:before="374" w:line="677" w:lineRule="auto"/>
        <w:ind w:left="1011" w:right="1146" w:hanging="90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BIO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MEDICAL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Year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 THIRD YEAR</w:t>
      </w:r>
    </w:p>
    <w:p>
      <w:pPr>
        <w:spacing w:before="0" w:line="458" w:lineRule="exact"/>
        <w:ind w:left="921" w:right="0" w:firstLine="0"/>
        <w:jc w:val="left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SMART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WATER MANAGEMENT</w:t>
      </w:r>
    </w:p>
    <w:p>
      <w:pPr>
        <w:pStyle w:val="15"/>
        <w:rPr>
          <w:b/>
          <w:sz w:val="44"/>
        </w:rPr>
      </w:pPr>
    </w:p>
    <w:p>
      <w:pPr>
        <w:pStyle w:val="15"/>
        <w:rPr>
          <w:b/>
          <w:sz w:val="44"/>
        </w:rPr>
      </w:pPr>
    </w:p>
    <w:p>
      <w:pPr>
        <w:pStyle w:val="15"/>
        <w:spacing w:before="8"/>
        <w:rPr>
          <w:b/>
          <w:sz w:val="56"/>
        </w:rPr>
      </w:pPr>
    </w:p>
    <w:p>
      <w:pPr>
        <w:pStyle w:val="17"/>
        <w:ind w:left="1446"/>
        <w:rPr>
          <w:sz w:val="36"/>
        </w:rPr>
      </w:pPr>
      <w:bookmarkStart w:id="1" w:name="Team members:"/>
      <w:bookmarkEnd w:id="1"/>
      <w:r>
        <w:t>Team</w:t>
      </w:r>
      <w:r>
        <w:rPr>
          <w:spacing w:val="23"/>
        </w:rPr>
        <w:t xml:space="preserve"> </w:t>
      </w:r>
      <w:r>
        <w:t>members</w:t>
      </w:r>
      <w:r>
        <w:rPr>
          <w:sz w:val="36"/>
        </w:rPr>
        <w:t>:</w:t>
      </w:r>
    </w:p>
    <w:p>
      <w:pPr>
        <w:pStyle w:val="18"/>
        <w:numPr>
          <w:ilvl w:val="0"/>
          <w:numId w:val="1"/>
        </w:numPr>
        <w:tabs>
          <w:tab w:val="left" w:pos="2277"/>
        </w:tabs>
        <w:spacing w:before="301" w:after="0" w:line="240" w:lineRule="auto"/>
        <w:ind w:left="2276" w:right="0" w:hanging="361"/>
        <w:jc w:val="left"/>
        <w:rPr>
          <w:sz w:val="28"/>
        </w:rPr>
      </w:pPr>
      <w:r>
        <w:rPr>
          <w:sz w:val="28"/>
        </w:rPr>
        <w:t>Pushpa.B</w:t>
      </w:r>
    </w:p>
    <w:p>
      <w:pPr>
        <w:pStyle w:val="15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307"/>
        </w:tabs>
        <w:spacing w:before="0" w:after="0" w:line="240" w:lineRule="auto"/>
        <w:ind w:left="2306" w:right="0" w:hanging="361"/>
        <w:jc w:val="left"/>
        <w:rPr>
          <w:sz w:val="28"/>
        </w:rPr>
      </w:pPr>
      <w:r>
        <w:rPr>
          <w:sz w:val="28"/>
        </w:rPr>
        <w:t>Rasiya.L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212"/>
        </w:tabs>
        <w:spacing w:before="0" w:after="0" w:line="240" w:lineRule="auto"/>
        <w:ind w:left="2211" w:right="0" w:hanging="361"/>
        <w:jc w:val="left"/>
        <w:rPr>
          <w:sz w:val="28"/>
        </w:rPr>
      </w:pPr>
      <w:r>
        <w:rPr>
          <w:sz w:val="28"/>
        </w:rPr>
        <w:t>Yashika.D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017"/>
        </w:tabs>
        <w:spacing w:before="1" w:after="0" w:line="240" w:lineRule="auto"/>
        <w:ind w:left="2016" w:right="0" w:hanging="361"/>
        <w:jc w:val="left"/>
        <w:rPr>
          <w:sz w:val="28"/>
        </w:rPr>
      </w:pPr>
      <w:r>
        <w:rPr>
          <w:sz w:val="28"/>
        </w:rPr>
        <w:t>Thirisulliya.V</w:t>
      </w:r>
    </w:p>
    <w:p>
      <w:pPr>
        <w:pStyle w:val="15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197"/>
        </w:tabs>
        <w:spacing w:before="0" w:after="0" w:line="240" w:lineRule="auto"/>
        <w:ind w:left="2196" w:right="0" w:hanging="361"/>
        <w:jc w:val="left"/>
        <w:rPr>
          <w:sz w:val="28"/>
        </w:rPr>
      </w:pPr>
      <w:r>
        <w:rPr>
          <w:sz w:val="28"/>
        </w:rPr>
        <w:t>Ranjitha.A</w:t>
      </w: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</w:pPr>
      <w:r>
        <w:rPr>
          <w:sz w:val="28"/>
        </w:rPr>
        <w:t>by:</w:t>
      </w:r>
    </w:p>
    <w:p>
      <w:pPr>
        <w:spacing w:after="0" w:line="240" w:lineRule="auto"/>
        <w:jc w:val="left"/>
        <w:rPr>
          <w:sz w:val="28"/>
        </w:rPr>
      </w:pPr>
      <w:r>
        <w:rPr>
          <w:sz w:val="28"/>
        </w:rPr>
        <w:t xml:space="preserve">      Ranjitha.</w:t>
      </w:r>
      <w:bookmarkStart w:id="2" w:name="_GoBack"/>
      <w:bookmarkEnd w:id="2"/>
      <w:r>
        <w:rPr>
          <w:sz w:val="28"/>
        </w:rPr>
        <w:t xml:space="preserve">A  </w:t>
      </w: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600" w:right="1260" w:bottom="280" w:left="1240" w:header="0" w:footer="0" w:gutter="0"/>
          <w:docGrid w:linePitch="312" w:charSpace="0"/>
        </w:sectPr>
      </w:pPr>
      <w:r>
        <w:rPr>
          <w:sz w:val="28"/>
        </w:rPr>
        <w:t xml:space="preserve">      </w:t>
      </w:r>
    </w:p>
    <w:p>
      <w:pPr>
        <w:pStyle w:val="16"/>
        <w:ind w:left="-385" w:firstLine="0"/>
      </w:pPr>
      <w:bookmarkStart w:id="3" w:name="SMART WATER MANAGEMENT"/>
      <w:bookmarkEnd w:id="3"/>
      <w:r>
        <w:rPr>
          <w:spacing w:val="-5"/>
        </w:rPr>
        <w:t>SMART</w:t>
      </w:r>
      <w:r>
        <w:rPr>
          <w:spacing w:val="1"/>
        </w:rPr>
        <w:t xml:space="preserve"> </w:t>
      </w:r>
      <w:r>
        <w:rPr>
          <w:spacing w:val="-5"/>
        </w:rPr>
        <w:t>WATER</w:t>
      </w:r>
      <w:r>
        <w:rPr>
          <w:spacing w:val="-29"/>
        </w:rPr>
        <w:t xml:space="preserve"> </w:t>
      </w:r>
      <w:r>
        <w:rPr>
          <w:spacing w:val="-5"/>
        </w:rPr>
        <w:t>MANAGEMENT</w:t>
      </w:r>
    </w:p>
    <w:p>
      <w:pPr>
        <w:pStyle w:val="15"/>
        <w:rPr>
          <w:b/>
          <w:sz w:val="52"/>
        </w:rPr>
      </w:pPr>
    </w:p>
    <w:p>
      <w:pPr>
        <w:pStyle w:val="15"/>
        <w:rPr>
          <w:b/>
          <w:sz w:val="45"/>
        </w:rPr>
      </w:pPr>
    </w:p>
    <w:p>
      <w:pPr>
        <w:pStyle w:val="17"/>
      </w:pPr>
      <w:bookmarkStart w:id="4" w:name="INTRODUCTION"/>
      <w:bookmarkEnd w:id="4"/>
      <w:r>
        <w:t>INTRODUCTION</w:t>
      </w:r>
    </w:p>
    <w:p>
      <w:pPr>
        <w:pStyle w:val="15"/>
        <w:spacing w:before="248" w:line="276" w:lineRule="auto"/>
        <w:ind w:left="200" w:right="156" w:firstLine="55"/>
        <w:jc w:val="both"/>
      </w:pPr>
      <w:r>
        <w:t>Smart water management using IOT involves using interconnected devices and</w:t>
      </w:r>
      <w:r>
        <w:rPr>
          <w:spacing w:val="1"/>
        </w:rPr>
        <w:t xml:space="preserve"> </w:t>
      </w:r>
      <w:r>
        <w:t>sensors to monitor, control, and optimize water resources efficiently. Sensors</w:t>
      </w:r>
      <w:r>
        <w:rPr>
          <w:spacing w:val="1"/>
        </w:rPr>
        <w:t xml:space="preserve"> </w:t>
      </w:r>
      <w:r>
        <w:t>placed in water infrastructure collect real-time data on water quality, usage, 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central systems. Through data analysis and automation, it's possible to detect</w:t>
      </w:r>
      <w:r>
        <w:rPr>
          <w:spacing w:val="1"/>
        </w:rPr>
        <w:t xml:space="preserve"> </w:t>
      </w:r>
      <w:r>
        <w:t>leaks, manage water quality, and ensure optimal water distribution. Users can</w:t>
      </w:r>
      <w:r>
        <w:rPr>
          <w:spacing w:val="1"/>
        </w:rPr>
        <w:t xml:space="preserve"> </w:t>
      </w:r>
      <w:r>
        <w:t>access this information through apps or web platforms, allowing for informed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conservation.</w:t>
      </w:r>
    </w:p>
    <w:p>
      <w:pPr>
        <w:pStyle w:val="17"/>
        <w:spacing w:before="199"/>
      </w:pPr>
      <w:bookmarkStart w:id="5" w:name="HARDWARE REQUIRED"/>
      <w:bookmarkEnd w:id="5"/>
      <w:r>
        <w:t>HARDWARE</w:t>
      </w:r>
      <w:r>
        <w:rPr>
          <w:spacing w:val="-17"/>
        </w:rPr>
        <w:t xml:space="preserve"> </w:t>
      </w:r>
      <w:r>
        <w:t>REQUIRED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55" w:after="0" w:line="238" w:lineRule="auto"/>
        <w:ind w:left="921" w:right="201" w:hanging="360"/>
        <w:jc w:val="left"/>
        <w:rPr>
          <w:sz w:val="28"/>
        </w:rPr>
      </w:pP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board</w:t>
      </w:r>
      <w:r>
        <w:rPr>
          <w:spacing w:val="51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53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54"/>
          <w:sz w:val="28"/>
        </w:rPr>
        <w:t xml:space="preserve"> </w:t>
      </w:r>
      <w:r>
        <w:rPr>
          <w:sz w:val="28"/>
        </w:rPr>
        <w:t>(e.g.,</w:t>
      </w:r>
      <w:r>
        <w:rPr>
          <w:spacing w:val="50"/>
          <w:sz w:val="28"/>
        </w:rPr>
        <w:t xml:space="preserve"> </w:t>
      </w: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Uno</w:t>
      </w:r>
      <w:r>
        <w:rPr>
          <w:spacing w:val="56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-67"/>
          <w:sz w:val="28"/>
        </w:rPr>
        <w:t xml:space="preserve"> </w:t>
      </w:r>
      <w:r>
        <w:rPr>
          <w:sz w:val="28"/>
        </w:rPr>
        <w:t>shield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an ESP8266)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9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8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Solenoid</w:t>
      </w:r>
      <w:r>
        <w:rPr>
          <w:spacing w:val="1"/>
          <w:sz w:val="28"/>
        </w:rPr>
        <w:t xml:space="preserve"> </w:t>
      </w:r>
      <w:r>
        <w:rPr>
          <w:sz w:val="28"/>
        </w:rPr>
        <w:t>valve or</w:t>
      </w:r>
      <w:r>
        <w:rPr>
          <w:spacing w:val="-2"/>
          <w:sz w:val="28"/>
        </w:rPr>
        <w:t xml:space="preserve"> </w:t>
      </w:r>
      <w:r>
        <w:rPr>
          <w:sz w:val="28"/>
        </w:rPr>
        <w:t>relay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Pressure</w:t>
      </w:r>
      <w:r>
        <w:rPr>
          <w:spacing w:val="-2"/>
          <w:sz w:val="28"/>
        </w:rPr>
        <w:t xml:space="preserve"> </w:t>
      </w:r>
      <w:r>
        <w:rPr>
          <w:sz w:val="28"/>
        </w:rPr>
        <w:t>Sensors: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2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IoT</w:t>
      </w:r>
      <w:r>
        <w:rPr>
          <w:spacing w:val="-9"/>
          <w:sz w:val="28"/>
        </w:rPr>
        <w:t xml:space="preserve"> </w:t>
      </w:r>
      <w:r>
        <w:rPr>
          <w:sz w:val="28"/>
        </w:rPr>
        <w:t>Microcontrollers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Data Storage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Microcontrollers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Processors</w:t>
      </w:r>
    </w:p>
    <w:p>
      <w:pPr>
        <w:pStyle w:val="15"/>
        <w:spacing w:before="9"/>
        <w:rPr>
          <w:sz w:val="29"/>
        </w:rPr>
      </w:pPr>
    </w:p>
    <w:p>
      <w:pPr>
        <w:pStyle w:val="17"/>
      </w:pPr>
      <w:bookmarkStart w:id="6" w:name="SOFTWARE REQUIRED:"/>
      <w:bookmarkEnd w:id="6"/>
      <w:r>
        <w:t>SOFTWARE</w:t>
      </w:r>
      <w:r>
        <w:rPr>
          <w:spacing w:val="49"/>
        </w:rPr>
        <w:t xml:space="preserve"> </w:t>
      </w:r>
      <w:r>
        <w:t>REQUIRED: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58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IoT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ThingSpeak, Adafruit</w:t>
      </w:r>
      <w:r>
        <w:rPr>
          <w:spacing w:val="-8"/>
          <w:sz w:val="28"/>
        </w:rPr>
        <w:t xml:space="preserve"> </w:t>
      </w:r>
      <w:r>
        <w:rPr>
          <w:sz w:val="28"/>
        </w:rPr>
        <w:t>IO,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1"/>
          <w:sz w:val="28"/>
        </w:rPr>
        <w:t xml:space="preserve"> </w:t>
      </w:r>
      <w:r>
        <w:rPr>
          <w:sz w:val="28"/>
        </w:rPr>
        <w:t>IoT)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1"/>
          <w:sz w:val="28"/>
        </w:rPr>
        <w:t xml:space="preserve"> </w:t>
      </w:r>
      <w:r>
        <w:rPr>
          <w:sz w:val="28"/>
        </w:rPr>
        <w:t>or web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users</w:t>
      </w:r>
    </w:p>
    <w:p>
      <w:pPr>
        <w:pStyle w:val="15"/>
        <w:spacing w:before="9"/>
        <w:rPr>
          <w:sz w:val="29"/>
        </w:rPr>
      </w:pPr>
    </w:p>
    <w:p>
      <w:pPr>
        <w:pStyle w:val="17"/>
      </w:pPr>
      <w:bookmarkStart w:id="7" w:name="WORKING:"/>
      <w:bookmarkEnd w:id="7"/>
      <w:r>
        <w:t>WORKING:</w:t>
      </w:r>
    </w:p>
    <w:p>
      <w:pPr>
        <w:pStyle w:val="15"/>
        <w:spacing w:before="253" w:line="274" w:lineRule="auto"/>
        <w:ind w:left="200" w:right="174"/>
        <w:jc w:val="both"/>
      </w:pPr>
      <w:r>
        <w:t>Working in smart water management involves various jobs like analyzing data</w:t>
      </w:r>
      <w:r>
        <w:rPr>
          <w:spacing w:val="1"/>
        </w:rPr>
        <w:t xml:space="preserve"> </w:t>
      </w:r>
      <w:r>
        <w:t>from sensors to spot problems and save water, designing and maintaining the</w:t>
      </w:r>
      <w:r>
        <w:rPr>
          <w:spacing w:val="1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(like</w:t>
      </w:r>
      <w:r>
        <w:rPr>
          <w:spacing w:val="15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systems),</w:t>
      </w:r>
      <w:r>
        <w:rPr>
          <w:spacing w:val="19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sure</w:t>
      </w:r>
    </w:p>
    <w:p>
      <w:pPr>
        <w:spacing w:after="0" w:line="274" w:lineRule="auto"/>
        <w:jc w:val="both"/>
        <w:sectPr>
          <w:pgSz w:w="11910" w:h="16840"/>
          <w:pgMar w:top="1380" w:right="1260" w:bottom="28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66"/>
        <w:jc w:val="both"/>
      </w:pPr>
      <w:r>
        <w:t>the water is clean and safe to drink, and planning how to use water wisely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7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better, while others help organizations follow the rules about using</w:t>
      </w:r>
      <w:r>
        <w:rPr>
          <w:spacing w:val="-67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It's a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 use</w:t>
      </w:r>
      <w:r>
        <w:rPr>
          <w:spacing w:val="-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 our</w:t>
      </w:r>
      <w:r>
        <w:rPr>
          <w:spacing w:val="-4"/>
        </w:rPr>
        <w:t xml:space="preserve"> </w:t>
      </w:r>
      <w:r>
        <w:t>environment.</w:t>
      </w:r>
    </w:p>
    <w:p>
      <w:pPr>
        <w:pStyle w:val="17"/>
        <w:spacing w:before="199"/>
      </w:pPr>
      <w:bookmarkStart w:id="8" w:name="CHALLENGE INVOLVED :"/>
      <w:bookmarkEnd w:id="8"/>
      <w:r>
        <w:t>CHALLENGE</w:t>
      </w:r>
      <w:r>
        <w:rPr>
          <w:spacing w:val="-11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:</w:t>
      </w:r>
    </w:p>
    <w:p>
      <w:pPr>
        <w:pStyle w:val="15"/>
        <w:spacing w:before="248" w:line="276" w:lineRule="auto"/>
        <w:ind w:left="200" w:right="164"/>
        <w:jc w:val="both"/>
      </w:pPr>
      <w:r>
        <w:t>Deploying smart metering systems can be challenging due to various factors.</w:t>
      </w:r>
      <w:r>
        <w:rPr>
          <w:spacing w:val="1"/>
        </w:rPr>
        <w:t xml:space="preserve"> </w:t>
      </w:r>
      <w:r>
        <w:t>High deployment and maintenance costs can strain budgets, while inadequate</w:t>
      </w:r>
      <w:r>
        <w:rPr>
          <w:spacing w:val="1"/>
        </w:rPr>
        <w:t xml:space="preserve"> </w:t>
      </w:r>
      <w:r>
        <w:t>infrastructure may hinder implementation. Interoperability issues can make 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seamlessly.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disrupt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transmission,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 cabling challenges may arise in confined or remote areas. 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metering</w:t>
      </w:r>
      <w:r>
        <w:rPr>
          <w:spacing w:val="-67"/>
        </w:rPr>
        <w:t xml:space="preserve"> </w:t>
      </w:r>
      <w:r>
        <w:t>technologies in</w:t>
      </w:r>
      <w:r>
        <w:rPr>
          <w:spacing w:val="-8"/>
        </w:rPr>
        <w:t xml:space="preserve"> </w:t>
      </w:r>
      <w:r>
        <w:t>the energy sector.</w:t>
      </w:r>
    </w:p>
    <w:p>
      <w:pPr>
        <w:pStyle w:val="17"/>
        <w:spacing w:before="204"/>
      </w:pPr>
      <w:bookmarkStart w:id="9" w:name="PROBLEM SOLVING:"/>
      <w:bookmarkEnd w:id="9"/>
      <w:r>
        <w:t>PROBLEM</w:t>
      </w:r>
      <w:r>
        <w:rPr>
          <w:spacing w:val="-16"/>
        </w:rPr>
        <w:t xml:space="preserve"> </w:t>
      </w:r>
      <w:r>
        <w:t>SOLVING:</w:t>
      </w:r>
    </w:p>
    <w:p>
      <w:pPr>
        <w:pStyle w:val="15"/>
        <w:spacing w:before="249" w:line="276" w:lineRule="auto"/>
        <w:ind w:left="200" w:right="166"/>
        <w:jc w:val="both"/>
      </w:pPr>
      <w:r>
        <w:t>Smart water management means using technology to make sure we use water</w:t>
      </w:r>
      <w:r>
        <w:rPr>
          <w:spacing w:val="1"/>
        </w:rPr>
        <w:t xml:space="preserve"> </w:t>
      </w:r>
      <w:r>
        <w:t>wisely. This includes things like tracking water quality, finding and fixing leaks,</w:t>
      </w:r>
      <w:r>
        <w:rPr>
          <w:spacing w:val="-67"/>
        </w:rPr>
        <w:t xml:space="preserve"> </w:t>
      </w:r>
      <w:r>
        <w:t>and predicting how much water we’ll need. It also involves upgrading our water</w:t>
      </w:r>
      <w:r>
        <w:rPr>
          <w:spacing w:val="-67"/>
        </w:rPr>
        <w:t xml:space="preserve"> </w:t>
      </w:r>
      <w:r>
        <w:t>systems and teaching people to use water carefully. We need to follow rules and</w:t>
      </w:r>
      <w:r>
        <w:rPr>
          <w:spacing w:val="-67"/>
        </w:rPr>
        <w:t xml:space="preserve"> </w:t>
      </w:r>
      <w:r>
        <w:t>keep people’s data safe when managing water smartly. By doing all this, we can</w:t>
      </w:r>
      <w:r>
        <w:rPr>
          <w:spacing w:val="-67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water,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 and our</w:t>
      </w:r>
      <w:r>
        <w:rPr>
          <w:spacing w:val="2"/>
        </w:rPr>
        <w:t xml:space="preserve"> </w:t>
      </w:r>
      <w:r>
        <w:t>environment.</w:t>
      </w:r>
    </w:p>
    <w:p>
      <w:pPr>
        <w:pStyle w:val="15"/>
        <w:rPr>
          <w:sz w:val="30"/>
        </w:rPr>
      </w:pPr>
    </w:p>
    <w:p>
      <w:pPr>
        <w:pStyle w:val="15"/>
        <w:spacing w:before="9"/>
        <w:rPr>
          <w:sz w:val="36"/>
        </w:rPr>
      </w:pPr>
    </w:p>
    <w:p>
      <w:pPr>
        <w:pStyle w:val="17"/>
      </w:pPr>
      <w:bookmarkStart w:id="10" w:name="SOCIAL RELEVANCE :"/>
      <w:bookmarkEnd w:id="10"/>
      <w:r>
        <w:t>SOCIAL</w:t>
      </w:r>
      <w:r>
        <w:rPr>
          <w:spacing w:val="-12"/>
        </w:rPr>
        <w:t xml:space="preserve"> </w:t>
      </w:r>
      <w:r>
        <w:t>RELEVANCE</w:t>
      </w:r>
      <w:r>
        <w:rPr>
          <w:spacing w:val="-11"/>
        </w:rPr>
        <w:t xml:space="preserve"> </w:t>
      </w:r>
      <w:r>
        <w:t>:</w:t>
      </w:r>
    </w:p>
    <w:p>
      <w:pPr>
        <w:pStyle w:val="15"/>
        <w:spacing w:before="254" w:line="276" w:lineRule="auto"/>
        <w:ind w:left="200" w:right="164"/>
        <w:jc w:val="both"/>
      </w:pPr>
      <w:r>
        <w:t>Smart water management is socially relevant due to its ability to address 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contamination,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disparities.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water,</w:t>
      </w:r>
      <w:r>
        <w:rPr>
          <w:spacing w:val="70"/>
        </w:rPr>
        <w:t xml:space="preserve"> </w:t>
      </w:r>
      <w:r>
        <w:t>detects</w:t>
      </w:r>
      <w:r>
        <w:rPr>
          <w:spacing w:val="7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promptly,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conservation.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emergencies,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Overall, it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safeguarding this vital resource for present and future generations, making it</w:t>
      </w:r>
      <w:r>
        <w:rPr>
          <w:spacing w:val="1"/>
        </w:rPr>
        <w:t xml:space="preserve"> </w:t>
      </w:r>
      <w:r>
        <w:t>indispensable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societal</w:t>
      </w:r>
      <w:r>
        <w:rPr>
          <w:spacing w:val="3"/>
        </w:rPr>
        <w:t xml:space="preserve"> </w:t>
      </w:r>
      <w:r>
        <w:t>well-being.</w:t>
      </w:r>
    </w:p>
    <w:p>
      <w:pPr>
        <w:spacing w:after="0" w:line="276" w:lineRule="auto"/>
        <w:jc w:val="both"/>
        <w:sectPr>
          <w:pgSz w:w="11910" w:h="16840"/>
          <w:pgMar w:top="1380" w:right="1260" w:bottom="280" w:left="1240" w:header="0" w:footer="0" w:gutter="0"/>
          <w:docGrid w:linePitch="312" w:charSpace="0"/>
        </w:sectPr>
      </w:pPr>
    </w:p>
    <w:p>
      <w:pPr>
        <w:pStyle w:val="15"/>
        <w:spacing w:before="10"/>
        <w:rPr>
          <w:sz w:val="27"/>
        </w:rPr>
      </w:pPr>
    </w:p>
    <w:p>
      <w:pPr>
        <w:pStyle w:val="17"/>
        <w:spacing w:before="88"/>
        <w:jc w:val="both"/>
      </w:pPr>
      <w:bookmarkStart w:id="11" w:name="MAIN OBJECTIVES:"/>
      <w:bookmarkEnd w:id="11"/>
      <w:r>
        <w:t>MAIN</w:t>
      </w:r>
      <w:r>
        <w:rPr>
          <w:spacing w:val="-13"/>
        </w:rPr>
        <w:t xml:space="preserve"> </w:t>
      </w:r>
      <w:r>
        <w:t>OBJECTIVES:</w:t>
      </w:r>
    </w:p>
    <w:p>
      <w:pPr>
        <w:pStyle w:val="15"/>
        <w:spacing w:before="249" w:line="276" w:lineRule="auto"/>
        <w:ind w:left="200" w:right="161"/>
        <w:jc w:val="both"/>
      </w:pPr>
      <w:r>
        <w:t>Smart water management employs technology to enhance water conservation,</w:t>
      </w:r>
      <w:r>
        <w:rPr>
          <w:spacing w:val="1"/>
        </w:rPr>
        <w:t xml:space="preserve"> </w:t>
      </w:r>
      <w:r>
        <w:t>quality, and efficiency. By swiftly identifying and repairing leaks, it minimizes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consumption. Smart systems optimize the operation of water treatment facilities</w:t>
      </w:r>
      <w:r>
        <w:rPr>
          <w:spacing w:val="1"/>
        </w:rPr>
        <w:t xml:space="preserve"> </w:t>
      </w:r>
      <w:r>
        <w:t>and distribution networks, reducing operational costs. They also facilitate better</w:t>
      </w:r>
      <w:r>
        <w:rPr>
          <w:spacing w:val="1"/>
        </w:rPr>
        <w:t xml:space="preserve"> </w:t>
      </w:r>
      <w:r>
        <w:t>water consumption tracking, aiding both utilities and individuals in responsible</w:t>
      </w:r>
      <w:r>
        <w:rPr>
          <w:spacing w:val="1"/>
        </w:rPr>
        <w:t xml:space="preserve"> </w:t>
      </w:r>
      <w:r>
        <w:t>usage. Ultimately, smart water management not only preserves a vital resource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communities and ecosystems, contributing to a sustainable and resilient water</w:t>
      </w:r>
      <w:r>
        <w:rPr>
          <w:spacing w:val="1"/>
        </w:rPr>
        <w:t xml:space="preserve"> </w:t>
      </w:r>
      <w:r>
        <w:t>future.</w:t>
      </w:r>
    </w:p>
    <w:p>
      <w:pPr>
        <w:pStyle w:val="17"/>
        <w:spacing w:before="248"/>
        <w:jc w:val="both"/>
      </w:pPr>
      <w:r>
        <w:t>PHASE</w:t>
      </w:r>
      <w:r>
        <w:rPr>
          <w:spacing w:val="-4"/>
        </w:rPr>
        <w:t xml:space="preserve"> </w:t>
      </w:r>
      <w:r>
        <w:t>2</w:t>
      </w:r>
    </w:p>
    <w:p>
      <w:pPr>
        <w:pStyle w:val="15"/>
        <w:rPr>
          <w:b/>
          <w:sz w:val="30"/>
        </w:rPr>
      </w:pPr>
    </w:p>
    <w:p>
      <w:pPr>
        <w:pStyle w:val="15"/>
        <w:rPr>
          <w:b/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22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Connectivity: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81"/>
        </w:tabs>
        <w:spacing w:before="0" w:after="0" w:line="276" w:lineRule="auto"/>
        <w:ind w:left="200" w:right="168" w:firstLine="210"/>
        <w:jc w:val="left"/>
        <w:rPr>
          <w:sz w:val="28"/>
        </w:rPr>
      </w:pPr>
      <w:r>
        <w:rPr>
          <w:sz w:val="28"/>
        </w:rPr>
        <w:t>Utilize</w:t>
      </w:r>
      <w:r>
        <w:rPr>
          <w:spacing w:val="3"/>
          <w:sz w:val="28"/>
        </w:rPr>
        <w:t xml:space="preserve"> </w:t>
      </w:r>
      <w:r>
        <w:rPr>
          <w:sz w:val="28"/>
        </w:rPr>
        <w:t>IoT</w:t>
      </w:r>
      <w:r>
        <w:rPr>
          <w:spacing w:val="9"/>
          <w:sz w:val="28"/>
        </w:rPr>
        <w:t xml:space="preserve"> </w:t>
      </w:r>
      <w:r>
        <w:rPr>
          <w:sz w:val="28"/>
        </w:rPr>
        <w:t>hardware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8"/>
          <w:sz w:val="28"/>
        </w:rPr>
        <w:t xml:space="preserve"> </w:t>
      </w:r>
      <w:r>
        <w:rPr>
          <w:sz w:val="28"/>
        </w:rPr>
        <w:t>ESP8266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9"/>
          <w:sz w:val="28"/>
        </w:rPr>
        <w:t xml:space="preserve"> </w:t>
      </w:r>
      <w:r>
        <w:rPr>
          <w:sz w:val="28"/>
        </w:rPr>
        <w:t>ESP32</w:t>
      </w:r>
      <w:r>
        <w:rPr>
          <w:spacing w:val="6"/>
          <w:sz w:val="28"/>
        </w:rPr>
        <w:t xml:space="preserve"> </w:t>
      </w:r>
      <w:r>
        <w:rPr>
          <w:sz w:val="28"/>
        </w:rPr>
        <w:t>alongside</w:t>
      </w:r>
      <w:r>
        <w:rPr>
          <w:spacing w:val="3"/>
          <w:sz w:val="28"/>
        </w:rPr>
        <w:t xml:space="preserve"> </w:t>
      </w:r>
      <w:r>
        <w:rPr>
          <w:sz w:val="28"/>
        </w:rPr>
        <w:t>Arduino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establish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2"/>
          <w:sz w:val="28"/>
        </w:rPr>
        <w:t xml:space="preserve"> </w:t>
      </w:r>
      <w:r>
        <w:rPr>
          <w:sz w:val="28"/>
        </w:rPr>
        <w:t>connection.</w:t>
      </w:r>
    </w:p>
    <w:p>
      <w:pPr>
        <w:pStyle w:val="18"/>
        <w:numPr>
          <w:ilvl w:val="1"/>
          <w:numId w:val="3"/>
        </w:numPr>
        <w:tabs>
          <w:tab w:val="left" w:pos="596"/>
        </w:tabs>
        <w:spacing w:before="25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Enable</w:t>
      </w:r>
      <w:r>
        <w:rPr>
          <w:spacing w:val="23"/>
          <w:sz w:val="28"/>
        </w:rPr>
        <w:t xml:space="preserve"> </w:t>
      </w:r>
      <w:r>
        <w:rPr>
          <w:sz w:val="28"/>
        </w:rPr>
        <w:t>bidirectional</w:t>
      </w:r>
      <w:r>
        <w:rPr>
          <w:spacing w:val="2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both</w:t>
      </w:r>
      <w:r>
        <w:rPr>
          <w:spacing w:val="23"/>
          <w:sz w:val="28"/>
        </w:rPr>
        <w:t xml:space="preserve"> </w:t>
      </w:r>
      <w:r>
        <w:rPr>
          <w:sz w:val="28"/>
        </w:rPr>
        <w:t>sending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cloud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Moisture</w:t>
      </w:r>
      <w:r>
        <w:rPr>
          <w:spacing w:val="-3"/>
          <w:sz w:val="28"/>
        </w:rPr>
        <w:t xml:space="preserve"> </w:t>
      </w:r>
      <w:r>
        <w:rPr>
          <w:sz w:val="28"/>
        </w:rPr>
        <w:t>Sensing: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01"/>
        </w:tabs>
        <w:spacing w:before="0" w:after="0" w:line="271" w:lineRule="auto"/>
        <w:ind w:left="200" w:right="174" w:firstLine="21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25"/>
          <w:sz w:val="28"/>
        </w:rPr>
        <w:t xml:space="preserve"> </w:t>
      </w:r>
      <w:r>
        <w:rPr>
          <w:sz w:val="28"/>
        </w:rPr>
        <w:t>soil</w:t>
      </w:r>
      <w:r>
        <w:rPr>
          <w:spacing w:val="27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sensors</w:t>
      </w:r>
      <w:r>
        <w:rPr>
          <w:spacing w:val="26"/>
          <w:sz w:val="28"/>
        </w:rPr>
        <w:t xml:space="preserve"> </w:t>
      </w:r>
      <w:r>
        <w:rPr>
          <w:sz w:val="28"/>
        </w:rPr>
        <w:t>strategically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measure</w:t>
      </w:r>
      <w:r>
        <w:rPr>
          <w:spacing w:val="21"/>
          <w:sz w:val="28"/>
        </w:rPr>
        <w:t xml:space="preserve"> </w:t>
      </w:r>
      <w:r>
        <w:rPr>
          <w:sz w:val="28"/>
        </w:rPr>
        <w:t>soil</w:t>
      </w:r>
      <w:r>
        <w:rPr>
          <w:spacing w:val="22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content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accurately.</w:t>
      </w:r>
    </w:p>
    <w:p>
      <w:pPr>
        <w:pStyle w:val="18"/>
        <w:numPr>
          <w:ilvl w:val="1"/>
          <w:numId w:val="3"/>
        </w:numPr>
        <w:tabs>
          <w:tab w:val="left" w:pos="591"/>
        </w:tabs>
        <w:spacing w:before="258" w:after="0" w:line="276" w:lineRule="auto"/>
        <w:ind w:left="200" w:right="175" w:firstLine="210"/>
        <w:jc w:val="left"/>
        <w:rPr>
          <w:sz w:val="28"/>
        </w:rPr>
      </w:pPr>
      <w:r>
        <w:rPr>
          <w:sz w:val="28"/>
        </w:rPr>
        <w:t>Opt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capacitive</w:t>
      </w:r>
      <w:r>
        <w:rPr>
          <w:spacing w:val="12"/>
          <w:sz w:val="28"/>
        </w:rPr>
        <w:t xml:space="preserve"> </w:t>
      </w:r>
      <w:r>
        <w:rPr>
          <w:sz w:val="28"/>
        </w:rPr>
        <w:t>soil</w:t>
      </w:r>
      <w:r>
        <w:rPr>
          <w:spacing w:val="13"/>
          <w:sz w:val="28"/>
        </w:rPr>
        <w:t xml:space="preserve"> </w:t>
      </w:r>
      <w:r>
        <w:rPr>
          <w:sz w:val="28"/>
        </w:rPr>
        <w:t>moisture</w:t>
      </w:r>
      <w:r>
        <w:rPr>
          <w:spacing w:val="13"/>
          <w:sz w:val="28"/>
        </w:rPr>
        <w:t xml:space="preserve"> </w:t>
      </w:r>
      <w:r>
        <w:rPr>
          <w:sz w:val="28"/>
        </w:rPr>
        <w:t>sensors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precise</w:t>
      </w:r>
      <w:r>
        <w:rPr>
          <w:spacing w:val="12"/>
          <w:sz w:val="28"/>
        </w:rPr>
        <w:t xml:space="preserve"> </w:t>
      </w:r>
      <w:r>
        <w:rPr>
          <w:sz w:val="28"/>
        </w:rPr>
        <w:t>readings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adapt</w:t>
      </w:r>
      <w:r>
        <w:rPr>
          <w:spacing w:val="18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1"/>
          <w:sz w:val="28"/>
        </w:rPr>
        <w:t xml:space="preserve"> </w:t>
      </w:r>
      <w:r>
        <w:rPr>
          <w:sz w:val="28"/>
        </w:rPr>
        <w:t>to specific soil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7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3"/>
        </w:numPr>
        <w:tabs>
          <w:tab w:val="left" w:pos="571"/>
        </w:tabs>
        <w:spacing w:before="0" w:after="0" w:line="276" w:lineRule="auto"/>
        <w:ind w:left="200" w:right="178" w:firstLine="210"/>
        <w:jc w:val="left"/>
        <w:rPr>
          <w:sz w:val="28"/>
        </w:rPr>
      </w:pPr>
      <w:r>
        <w:rPr>
          <w:sz w:val="28"/>
        </w:rPr>
        <w:t>Create a</w:t>
      </w:r>
      <w:r>
        <w:rPr>
          <w:spacing w:val="1"/>
          <w:sz w:val="28"/>
        </w:rPr>
        <w:t xml:space="preserve"> </w:t>
      </w:r>
      <w:r>
        <w:rPr>
          <w:sz w:val="28"/>
        </w:rPr>
        <w:t>secure link to an 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(such as ThingSpeak, Blynk, or</w:t>
      </w:r>
      <w:r>
        <w:rPr>
          <w:spacing w:val="1"/>
          <w:sz w:val="28"/>
        </w:rPr>
        <w:t xml:space="preserve"> </w:t>
      </w:r>
      <w:r>
        <w:rPr>
          <w:sz w:val="28"/>
        </w:rPr>
        <w:t>AWS</w:t>
      </w:r>
      <w:r>
        <w:rPr>
          <w:spacing w:val="-67"/>
          <w:sz w:val="28"/>
        </w:rPr>
        <w:t xml:space="preserve"> </w:t>
      </w:r>
      <w:r>
        <w:rPr>
          <w:sz w:val="28"/>
        </w:rPr>
        <w:t>IoT) for</w:t>
      </w:r>
      <w:r>
        <w:rPr>
          <w:spacing w:val="-4"/>
          <w:sz w:val="28"/>
        </w:rPr>
        <w:t xml:space="preserve"> </w:t>
      </w:r>
      <w:r>
        <w:rPr>
          <w:sz w:val="28"/>
        </w:rPr>
        <w:t>real-time data transmission.</w:t>
      </w:r>
    </w:p>
    <w:p>
      <w:pPr>
        <w:pStyle w:val="18"/>
        <w:numPr>
          <w:ilvl w:val="1"/>
          <w:numId w:val="3"/>
        </w:numPr>
        <w:tabs>
          <w:tab w:val="left" w:pos="571"/>
        </w:tabs>
        <w:spacing w:before="24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Ensure data encryption</w:t>
      </w:r>
      <w:r>
        <w:rPr>
          <w:spacing w:val="-6"/>
          <w:sz w:val="28"/>
        </w:rPr>
        <w:t xml:space="preserve"> </w:t>
      </w:r>
      <w:r>
        <w:rPr>
          <w:sz w:val="28"/>
        </w:rPr>
        <w:t>to uphold privacy</w:t>
      </w:r>
      <w:r>
        <w:rPr>
          <w:spacing w:val="-6"/>
          <w:sz w:val="28"/>
        </w:rPr>
        <w:t xml:space="preserve"> </w:t>
      </w:r>
      <w:r>
        <w:rPr>
          <w:sz w:val="28"/>
        </w:rPr>
        <w:t>and security.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right="1260" w:bottom="280" w:left="124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6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8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71"/>
        </w:tabs>
        <w:spacing w:before="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for data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81"/>
        </w:tabs>
        <w:spacing w:before="0" w:after="0" w:line="276" w:lineRule="auto"/>
        <w:ind w:left="200" w:right="174" w:firstLine="210"/>
        <w:jc w:val="left"/>
        <w:rPr>
          <w:sz w:val="28"/>
        </w:rPr>
      </w:pPr>
      <w:r>
        <w:rPr>
          <w:sz w:val="28"/>
        </w:rPr>
        <w:t>Leverage</w:t>
      </w:r>
      <w:r>
        <w:rPr>
          <w:spacing w:val="9"/>
          <w:sz w:val="28"/>
        </w:rPr>
        <w:t xml:space="preserve"> </w:t>
      </w:r>
      <w:r>
        <w:rPr>
          <w:sz w:val="28"/>
        </w:rPr>
        <w:t>machine</w:t>
      </w:r>
      <w:r>
        <w:rPr>
          <w:spacing w:val="10"/>
          <w:sz w:val="28"/>
        </w:rPr>
        <w:t xml:space="preserve"> </w:t>
      </w:r>
      <w:r>
        <w:rPr>
          <w:sz w:val="28"/>
        </w:rPr>
        <w:t>learning</w:t>
      </w:r>
      <w:r>
        <w:rPr>
          <w:spacing w:val="8"/>
          <w:sz w:val="28"/>
        </w:rPr>
        <w:t xml:space="preserve"> </w:t>
      </w:r>
      <w:r>
        <w:rPr>
          <w:sz w:val="28"/>
        </w:rPr>
        <w:t>algorithms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forecast</w:t>
      </w:r>
      <w:r>
        <w:rPr>
          <w:spacing w:val="11"/>
          <w:sz w:val="28"/>
        </w:rPr>
        <w:t xml:space="preserve"> </w:t>
      </w:r>
      <w:r>
        <w:rPr>
          <w:sz w:val="28"/>
        </w:rPr>
        <w:t>future</w:t>
      </w:r>
      <w:r>
        <w:rPr>
          <w:spacing w:val="9"/>
          <w:sz w:val="28"/>
        </w:rPr>
        <w:t xml:space="preserve"> </w:t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moisture</w:t>
      </w:r>
      <w:r>
        <w:rPr>
          <w:spacing w:val="9"/>
          <w:sz w:val="28"/>
        </w:rPr>
        <w:t xml:space="preserve"> </w:t>
      </w:r>
      <w:r>
        <w:rPr>
          <w:sz w:val="28"/>
        </w:rPr>
        <w:t>levels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historical data,</w:t>
      </w:r>
      <w:r>
        <w:rPr>
          <w:spacing w:val="-1"/>
          <w:sz w:val="28"/>
        </w:rPr>
        <w:t xml:space="preserve"> </w:t>
      </w:r>
      <w:r>
        <w:rPr>
          <w:sz w:val="28"/>
        </w:rPr>
        <w:t>weather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relevant parameters.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Application: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91"/>
        </w:tabs>
        <w:spacing w:before="0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12"/>
          <w:sz w:val="28"/>
        </w:rPr>
        <w:t xml:space="preserve"> </w:t>
      </w:r>
      <w:r>
        <w:rPr>
          <w:sz w:val="28"/>
        </w:rPr>
        <w:t>mobile</w:t>
      </w:r>
      <w:r>
        <w:rPr>
          <w:spacing w:val="1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farmers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users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remotely</w:t>
      </w:r>
      <w:r>
        <w:rPr>
          <w:spacing w:val="-67"/>
          <w:sz w:val="28"/>
        </w:rPr>
        <w:t xml:space="preserve"> </w:t>
      </w:r>
      <w:r>
        <w:rPr>
          <w:sz w:val="28"/>
        </w:rPr>
        <w:t>monitor and control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>
      <w:pPr>
        <w:pStyle w:val="18"/>
        <w:numPr>
          <w:ilvl w:val="1"/>
          <w:numId w:val="3"/>
        </w:numPr>
        <w:tabs>
          <w:tab w:val="left" w:pos="740"/>
          <w:tab w:val="left" w:pos="741"/>
          <w:tab w:val="left" w:pos="1824"/>
          <w:tab w:val="left" w:pos="2948"/>
          <w:tab w:val="left" w:pos="3608"/>
          <w:tab w:val="left" w:pos="4861"/>
          <w:tab w:val="left" w:pos="5500"/>
          <w:tab w:val="left" w:pos="6724"/>
          <w:tab w:val="left" w:pos="7498"/>
          <w:tab w:val="left" w:pos="8776"/>
        </w:tabs>
        <w:spacing w:before="250" w:after="0" w:line="276" w:lineRule="auto"/>
        <w:ind w:left="200" w:right="166" w:firstLine="210"/>
        <w:jc w:val="left"/>
        <w:rPr>
          <w:sz w:val="28"/>
        </w:rPr>
      </w:pPr>
      <w:r>
        <w:rPr>
          <w:sz w:val="28"/>
        </w:rPr>
        <w:t>Include</w:t>
        <w:tab/>
        <w:t>features</w:t>
        <w:tab/>
        <w:t>like</w:t>
        <w:tab/>
        <w:t>real-time</w:t>
        <w:tab/>
        <w:t>soil</w:t>
        <w:tab/>
        <w:t>moisture</w:t>
        <w:tab/>
        <w:t>data,</w:t>
        <w:tab/>
        <w:t>historical</w:t>
        <w:tab/>
      </w:r>
      <w:r>
        <w:rPr>
          <w:spacing w:val="-2"/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capability to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irrigation</w:t>
      </w:r>
      <w:r>
        <w:rPr>
          <w:spacing w:val="-1"/>
          <w:sz w:val="28"/>
        </w:rPr>
        <w:t xml:space="preserve"> </w:t>
      </w:r>
      <w:r>
        <w:rPr>
          <w:sz w:val="28"/>
        </w:rPr>
        <w:t>settings.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Automated</w:t>
      </w:r>
      <w:r>
        <w:rPr>
          <w:spacing w:val="-7"/>
          <w:sz w:val="28"/>
        </w:rPr>
        <w:t xml:space="preserve"> </w:t>
      </w:r>
      <w:r>
        <w:rPr>
          <w:sz w:val="28"/>
        </w:rPr>
        <w:t>Irrigation</w:t>
      </w:r>
      <w:r>
        <w:rPr>
          <w:spacing w:val="-3"/>
          <w:sz w:val="28"/>
        </w:rPr>
        <w:t xml:space="preserve"> </w:t>
      </w:r>
      <w:r>
        <w:rPr>
          <w:sz w:val="28"/>
        </w:rPr>
        <w:t>Control: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76"/>
        </w:tabs>
        <w:spacing w:before="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Implement an automated irrigation system that adapts water flow in response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>
      <w:pPr>
        <w:pStyle w:val="18"/>
        <w:numPr>
          <w:ilvl w:val="1"/>
          <w:numId w:val="3"/>
        </w:numPr>
        <w:tabs>
          <w:tab w:val="left" w:pos="656"/>
        </w:tabs>
        <w:spacing w:before="251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Include</w:t>
      </w:r>
      <w:r>
        <w:rPr>
          <w:spacing w:val="13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4"/>
          <w:sz w:val="28"/>
        </w:rPr>
        <w:t xml:space="preserve"> </w:t>
      </w:r>
      <w:r>
        <w:rPr>
          <w:sz w:val="28"/>
        </w:rPr>
        <w:t>like</w:t>
      </w:r>
      <w:r>
        <w:rPr>
          <w:spacing w:val="13"/>
          <w:sz w:val="28"/>
        </w:rPr>
        <w:t xml:space="preserve"> </w:t>
      </w:r>
      <w:r>
        <w:rPr>
          <w:sz w:val="28"/>
        </w:rPr>
        <w:t>scheduling,</w:t>
      </w:r>
      <w:r>
        <w:rPr>
          <w:spacing w:val="7"/>
          <w:sz w:val="28"/>
        </w:rPr>
        <w:t xml:space="preserve"> </w:t>
      </w:r>
      <w:r>
        <w:rPr>
          <w:sz w:val="28"/>
        </w:rPr>
        <w:t>threshold</w:t>
      </w:r>
      <w:r>
        <w:rPr>
          <w:spacing w:val="12"/>
          <w:sz w:val="28"/>
        </w:rPr>
        <w:t xml:space="preserve"> </w:t>
      </w:r>
      <w:r>
        <w:rPr>
          <w:sz w:val="28"/>
        </w:rPr>
        <w:t>alerts,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emergency</w:t>
      </w:r>
      <w:r>
        <w:rPr>
          <w:spacing w:val="-67"/>
          <w:sz w:val="28"/>
        </w:rPr>
        <w:t xml:space="preserve"> </w:t>
      </w:r>
      <w:r>
        <w:rPr>
          <w:sz w:val="28"/>
        </w:rPr>
        <w:t>shutdown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 sensor</w:t>
      </w:r>
      <w:r>
        <w:rPr>
          <w:spacing w:val="1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or extreme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7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Efficiency: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76"/>
        </w:tabs>
        <w:spacing w:before="0" w:after="0" w:line="276" w:lineRule="auto"/>
        <w:ind w:left="200" w:right="166" w:firstLine="210"/>
        <w:jc w:val="left"/>
        <w:rPr>
          <w:sz w:val="28"/>
        </w:rPr>
      </w:pPr>
      <w:r>
        <w:rPr>
          <w:sz w:val="28"/>
        </w:rPr>
        <w:t>Design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system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4"/>
          <w:sz w:val="28"/>
        </w:rPr>
        <w:t xml:space="preserve"> </w:t>
      </w:r>
      <w:r>
        <w:rPr>
          <w:sz w:val="28"/>
        </w:rPr>
        <w:t>energy</w:t>
      </w:r>
      <w:r>
        <w:rPr>
          <w:spacing w:val="34"/>
          <w:sz w:val="28"/>
        </w:rPr>
        <w:t xml:space="preserve"> </w:t>
      </w:r>
      <w:r>
        <w:rPr>
          <w:sz w:val="28"/>
        </w:rPr>
        <w:t>efficiency</w:t>
      </w:r>
      <w:r>
        <w:rPr>
          <w:spacing w:val="34"/>
          <w:sz w:val="28"/>
        </w:rPr>
        <w:t xml:space="preserve"> </w:t>
      </w:r>
      <w:r>
        <w:rPr>
          <w:sz w:val="28"/>
        </w:rPr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mind,</w:t>
      </w:r>
      <w:r>
        <w:rPr>
          <w:spacing w:val="34"/>
          <w:sz w:val="28"/>
        </w:rPr>
        <w:t xml:space="preserve"> </w:t>
      </w:r>
      <w:r>
        <w:rPr>
          <w:sz w:val="28"/>
        </w:rPr>
        <w:t>using</w:t>
      </w:r>
      <w:r>
        <w:rPr>
          <w:spacing w:val="34"/>
          <w:sz w:val="28"/>
        </w:rPr>
        <w:t xml:space="preserve"> </w:t>
      </w:r>
      <w:r>
        <w:rPr>
          <w:sz w:val="28"/>
        </w:rPr>
        <w:t>low-power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and optimizing 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protocols.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Scalability: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41"/>
        </w:tabs>
        <w:spacing w:before="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expandable,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67"/>
          <w:sz w:val="28"/>
        </w:rPr>
        <w:t xml:space="preserve"> </w:t>
      </w:r>
      <w:r>
        <w:rPr>
          <w:sz w:val="28"/>
        </w:rPr>
        <w:t>coverage area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more sensors as needed.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Weather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right="1260" w:bottom="280" w:left="1240" w:header="0" w:footer="0" w:gutter="0"/>
          <w:docGrid w:linePitch="312" w:charSpace="0"/>
        </w:sectPr>
      </w:pPr>
    </w:p>
    <w:p>
      <w:pPr>
        <w:pStyle w:val="18"/>
        <w:numPr>
          <w:ilvl w:val="1"/>
          <w:numId w:val="3"/>
        </w:numPr>
        <w:tabs>
          <w:tab w:val="left" w:pos="621"/>
        </w:tabs>
        <w:spacing w:before="59" w:after="0" w:line="276" w:lineRule="auto"/>
        <w:ind w:left="200" w:right="159" w:firstLine="210"/>
        <w:jc w:val="both"/>
        <w:rPr>
          <w:sz w:val="28"/>
        </w:rPr>
      </w:pPr>
      <w:r>
        <w:rPr>
          <w:sz w:val="28"/>
        </w:rPr>
        <w:t>Incorporate weather APIs to include forecast data in the 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>
      <w:pPr>
        <w:pStyle w:val="18"/>
        <w:numPr>
          <w:ilvl w:val="1"/>
          <w:numId w:val="3"/>
        </w:numPr>
        <w:tabs>
          <w:tab w:val="left" w:pos="571"/>
        </w:tabs>
        <w:spacing w:before="250" w:after="0" w:line="276" w:lineRule="auto"/>
        <w:ind w:left="200" w:right="171" w:firstLine="210"/>
        <w:jc w:val="both"/>
        <w:rPr>
          <w:sz w:val="28"/>
        </w:rPr>
      </w:pPr>
      <w:r>
        <w:rPr>
          <w:sz w:val="28"/>
        </w:rPr>
        <w:t>Adjust irrigation schedules based on upcoming weather conditions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1"/>
          <w:sz w:val="28"/>
        </w:rPr>
        <w:t xml:space="preserve"> </w:t>
      </w:r>
      <w:r>
        <w:rPr>
          <w:sz w:val="28"/>
        </w:rPr>
        <w:t>watering during or after</w:t>
      </w:r>
      <w:r>
        <w:rPr>
          <w:spacing w:val="2"/>
          <w:sz w:val="28"/>
        </w:rPr>
        <w:t xml:space="preserve"> </w:t>
      </w:r>
      <w:r>
        <w:rPr>
          <w:sz w:val="28"/>
        </w:rPr>
        <w:t>rainfall.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621"/>
        </w:tabs>
        <w:spacing w:before="180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and Data Sharing: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0"/>
          <w:numId w:val="4"/>
        </w:numPr>
        <w:tabs>
          <w:tab w:val="left" w:pos="651"/>
        </w:tabs>
        <w:spacing w:before="0" w:after="0" w:line="276" w:lineRule="auto"/>
        <w:ind w:left="200" w:right="167" w:firstLine="280"/>
        <w:jc w:val="both"/>
        <w:rPr>
          <w:sz w:val="28"/>
        </w:rPr>
      </w:pPr>
      <w:r>
        <w:rPr>
          <w:sz w:val="28"/>
        </w:rPr>
        <w:t>Enable community-based data sharing where users can provide anonymized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8"/>
        <w:numPr>
          <w:ilvl w:val="0"/>
          <w:numId w:val="4"/>
        </w:numPr>
        <w:tabs>
          <w:tab w:val="left" w:pos="681"/>
        </w:tabs>
        <w:spacing w:before="250" w:after="0" w:line="271" w:lineRule="auto"/>
        <w:ind w:left="200" w:right="169" w:firstLine="280"/>
        <w:jc w:val="both"/>
        <w:rPr>
          <w:sz w:val="28"/>
        </w:rPr>
      </w:pPr>
      <w:r>
        <w:rPr>
          <w:sz w:val="28"/>
        </w:rPr>
        <w:t>Encourage a collaborative approach to water management, particularly in</w:t>
      </w:r>
      <w:r>
        <w:rPr>
          <w:spacing w:val="1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dealing with water</w:t>
      </w:r>
      <w:r>
        <w:rPr>
          <w:spacing w:val="-3"/>
          <w:sz w:val="28"/>
        </w:rPr>
        <w:t xml:space="preserve"> </w:t>
      </w:r>
      <w:r>
        <w:rPr>
          <w:sz w:val="28"/>
        </w:rPr>
        <w:t>scarcity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>
      <w:pPr>
        <w:pStyle w:val="17"/>
        <w:spacing w:before="263" w:line="458" w:lineRule="auto"/>
        <w:ind w:right="7007"/>
      </w:pPr>
      <w:r>
        <w:t>PHASE 3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</w:p>
    <w:p>
      <w:pPr>
        <w:pStyle w:val="18"/>
        <w:numPr>
          <w:ilvl w:val="0"/>
          <w:numId w:val="5"/>
        </w:numPr>
        <w:tabs>
          <w:tab w:val="left" w:pos="481"/>
        </w:tabs>
        <w:spacing w:before="5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16"/>
        </w:tabs>
        <w:spacing w:before="1" w:after="0" w:line="276" w:lineRule="auto"/>
        <w:ind w:left="200" w:right="170" w:firstLine="210"/>
        <w:jc w:val="both"/>
        <w:rPr>
          <w:sz w:val="28"/>
        </w:rPr>
      </w:pPr>
      <w:r>
        <w:rPr>
          <w:sz w:val="28"/>
        </w:rPr>
        <w:t>Smart water management begins with the deployment of various sensors,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flow meters, water</w:t>
      </w:r>
      <w:r>
        <w:rPr>
          <w:spacing w:val="70"/>
          <w:sz w:val="28"/>
        </w:rPr>
        <w:t xml:space="preserve"> </w:t>
      </w:r>
      <w:r>
        <w:rPr>
          <w:sz w:val="28"/>
        </w:rPr>
        <w:t>quality sensors, and pressure sensors, across the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infrastructure.</w:t>
      </w:r>
    </w:p>
    <w:p>
      <w:pPr>
        <w:pStyle w:val="18"/>
        <w:numPr>
          <w:ilvl w:val="1"/>
          <w:numId w:val="5"/>
        </w:numPr>
        <w:tabs>
          <w:tab w:val="left" w:pos="606"/>
        </w:tabs>
        <w:spacing w:before="249" w:after="0" w:line="276" w:lineRule="auto"/>
        <w:ind w:left="200" w:right="172" w:firstLine="210"/>
        <w:jc w:val="both"/>
        <w:rPr>
          <w:sz w:val="28"/>
        </w:rPr>
      </w:pPr>
      <w:r>
        <w:rPr>
          <w:sz w:val="28"/>
        </w:rPr>
        <w:t>These sensors continuously collect data related to water flow,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81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74" w:firstLine="210"/>
        <w:jc w:val="both"/>
        <w:rPr>
          <w:sz w:val="28"/>
        </w:rPr>
      </w:pPr>
      <w:r>
        <w:rPr>
          <w:sz w:val="28"/>
        </w:rPr>
        <w:t>IoT technology is used to transmit data from these sensors to a central data</w:t>
      </w:r>
      <w:r>
        <w:rPr>
          <w:spacing w:val="1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cloud platform.</w:t>
      </w:r>
    </w:p>
    <w:p>
      <w:pPr>
        <w:pStyle w:val="18"/>
        <w:numPr>
          <w:ilvl w:val="1"/>
          <w:numId w:val="5"/>
        </w:numPr>
        <w:tabs>
          <w:tab w:val="left" w:pos="591"/>
        </w:tabs>
        <w:spacing w:before="250" w:after="0" w:line="271" w:lineRule="auto"/>
        <w:ind w:left="200" w:right="161" w:firstLine="210"/>
        <w:jc w:val="both"/>
        <w:rPr>
          <w:sz w:val="28"/>
        </w:rPr>
      </w:pPr>
      <w:r>
        <w:rPr>
          <w:sz w:val="28"/>
        </w:rPr>
        <w:t>Communication protocols like MQTT or LoRaWAN are often employed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 data</w:t>
      </w:r>
      <w:r>
        <w:rPr>
          <w:spacing w:val="-5"/>
          <w:sz w:val="28"/>
        </w:rPr>
        <w:t xml:space="preserve"> </w:t>
      </w:r>
      <w:r>
        <w:rPr>
          <w:sz w:val="28"/>
        </w:rPr>
        <w:t>transmission.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12"/>
        </w:tabs>
        <w:spacing w:before="188" w:after="0" w:line="240" w:lineRule="auto"/>
        <w:ind w:left="410" w:right="0" w:hanging="212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Analysis: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70" w:firstLine="210"/>
        <w:jc w:val="both"/>
        <w:rPr>
          <w:sz w:val="28"/>
        </w:rPr>
      </w:pPr>
      <w:r>
        <w:rPr>
          <w:sz w:val="28"/>
        </w:rPr>
        <w:t>Data analytics and AI algorithms are applied to the collected data.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patterns,</w:t>
      </w:r>
      <w:r>
        <w:rPr>
          <w:spacing w:val="-1"/>
          <w:sz w:val="28"/>
        </w:rPr>
        <w:t xml:space="preserve"> </w:t>
      </w:r>
      <w:r>
        <w:rPr>
          <w:sz w:val="28"/>
        </w:rPr>
        <w:t>trends,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anomalies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usage.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pStyle w:val="18"/>
        <w:numPr>
          <w:ilvl w:val="1"/>
          <w:numId w:val="5"/>
        </w:numPr>
        <w:tabs>
          <w:tab w:val="left" w:pos="571"/>
        </w:tabs>
        <w:spacing w:before="5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Predictive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forecast</w:t>
      </w:r>
      <w:r>
        <w:rPr>
          <w:spacing w:val="-6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demand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issues.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74" w:firstLine="210"/>
        <w:jc w:val="left"/>
        <w:rPr>
          <w:sz w:val="28"/>
        </w:rPr>
      </w:pPr>
      <w:r>
        <w:rPr>
          <w:sz w:val="28"/>
        </w:rPr>
        <w:t>Water</w:t>
      </w:r>
      <w:r>
        <w:rPr>
          <w:spacing w:val="19"/>
          <w:sz w:val="28"/>
        </w:rPr>
        <w:t xml:space="preserve"> </w:t>
      </w:r>
      <w:r>
        <w:rPr>
          <w:sz w:val="28"/>
        </w:rPr>
        <w:t>utility</w:t>
      </w:r>
      <w:r>
        <w:rPr>
          <w:spacing w:val="17"/>
          <w:sz w:val="28"/>
        </w:rPr>
        <w:t xml:space="preserve"> </w:t>
      </w:r>
      <w:r>
        <w:rPr>
          <w:sz w:val="28"/>
        </w:rPr>
        <w:t>operators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managers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remotely</w:t>
      </w:r>
      <w:r>
        <w:rPr>
          <w:spacing w:val="17"/>
          <w:sz w:val="28"/>
        </w:rPr>
        <w:t xml:space="preserve"> </w:t>
      </w:r>
      <w:r>
        <w:rPr>
          <w:sz w:val="28"/>
        </w:rPr>
        <w:t>monitor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entire</w:t>
      </w:r>
      <w:r>
        <w:rPr>
          <w:spacing w:val="18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through a</w:t>
      </w:r>
      <w:r>
        <w:rPr>
          <w:spacing w:val="-1"/>
          <w:sz w:val="28"/>
        </w:rPr>
        <w:t xml:space="preserve"> </w:t>
      </w:r>
      <w:r>
        <w:rPr>
          <w:sz w:val="28"/>
        </w:rPr>
        <w:t>centralized dashboard.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5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leaks,</w:t>
      </w:r>
      <w:r>
        <w:rPr>
          <w:spacing w:val="-2"/>
          <w:sz w:val="28"/>
        </w:rPr>
        <w:t xml:space="preserve"> </w:t>
      </w:r>
      <w:r>
        <w:rPr>
          <w:sz w:val="28"/>
        </w:rPr>
        <w:t>burst</w:t>
      </w:r>
      <w:r>
        <w:rPr>
          <w:spacing w:val="-2"/>
          <w:sz w:val="28"/>
        </w:rPr>
        <w:t xml:space="preserve"> </w:t>
      </w:r>
      <w:r>
        <w:rPr>
          <w:sz w:val="28"/>
        </w:rPr>
        <w:t>pipes,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 problems.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3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Leak</w:t>
      </w:r>
      <w:r>
        <w:rPr>
          <w:spacing w:val="-6"/>
          <w:sz w:val="28"/>
        </w:rPr>
        <w:t xml:space="preserve"> </w:t>
      </w:r>
      <w:r>
        <w:rPr>
          <w:sz w:val="28"/>
        </w:rPr>
        <w:t>Detection: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46"/>
        </w:tabs>
        <w:spacing w:before="0" w:after="0" w:line="276" w:lineRule="auto"/>
        <w:ind w:left="200" w:right="171" w:firstLine="210"/>
        <w:jc w:val="left"/>
        <w:rPr>
          <w:sz w:val="28"/>
        </w:rPr>
      </w:pPr>
      <w:r>
        <w:rPr>
          <w:sz w:val="28"/>
        </w:rPr>
        <w:t>Advanced</w:t>
      </w:r>
      <w:r>
        <w:rPr>
          <w:spacing w:val="5"/>
          <w:sz w:val="28"/>
        </w:rPr>
        <w:t xml:space="preserve"> </w:t>
      </w:r>
      <w:r>
        <w:rPr>
          <w:sz w:val="28"/>
        </w:rPr>
        <w:t>algorithms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detect</w:t>
      </w:r>
      <w:r>
        <w:rPr>
          <w:spacing w:val="6"/>
          <w:sz w:val="28"/>
        </w:rPr>
        <w:t xml:space="preserve"> </w:t>
      </w:r>
      <w:r>
        <w:rPr>
          <w:sz w:val="28"/>
        </w:rPr>
        <w:t>leaks</w:t>
      </w:r>
      <w:r>
        <w:rPr>
          <w:spacing w:val="69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analyzing</w:t>
      </w:r>
      <w:r>
        <w:rPr>
          <w:spacing w:val="4"/>
          <w:sz w:val="28"/>
        </w:rPr>
        <w:t xml:space="preserve"> </w:t>
      </w:r>
      <w:r>
        <w:rPr>
          <w:sz w:val="28"/>
        </w:rPr>
        <w:t>variations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pressure</w:t>
      </w:r>
      <w:r>
        <w:rPr>
          <w:spacing w:val="-5"/>
          <w:sz w:val="28"/>
        </w:rPr>
        <w:t xml:space="preserve"> </w:t>
      </w:r>
      <w:r>
        <w:rPr>
          <w:sz w:val="28"/>
        </w:rPr>
        <w:t>and flow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>
      <w:pPr>
        <w:pStyle w:val="18"/>
        <w:numPr>
          <w:ilvl w:val="1"/>
          <w:numId w:val="5"/>
        </w:numPr>
        <w:tabs>
          <w:tab w:val="left" w:pos="651"/>
        </w:tabs>
        <w:spacing w:before="249" w:after="0" w:line="276" w:lineRule="auto"/>
        <w:ind w:left="200" w:right="172" w:firstLine="210"/>
        <w:jc w:val="left"/>
        <w:rPr>
          <w:sz w:val="28"/>
        </w:rPr>
      </w:pPr>
      <w:r>
        <w:rPr>
          <w:sz w:val="28"/>
        </w:rPr>
        <w:t>Acoustic</w:t>
      </w:r>
      <w:r>
        <w:rPr>
          <w:spacing w:val="10"/>
          <w:sz w:val="28"/>
        </w:rPr>
        <w:t xml:space="preserve"> </w:t>
      </w:r>
      <w:r>
        <w:rPr>
          <w:sz w:val="28"/>
        </w:rPr>
        <w:t>sensors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9"/>
          <w:sz w:val="28"/>
        </w:rPr>
        <w:t xml:space="preserve"> </w:t>
      </w:r>
      <w:r>
        <w:rPr>
          <w:sz w:val="28"/>
        </w:rPr>
        <w:t>leaks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listening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sound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escaping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Consumer</w:t>
      </w:r>
      <w:r>
        <w:rPr>
          <w:spacing w:val="-1"/>
          <w:sz w:val="28"/>
        </w:rPr>
        <w:t xml:space="preserve"> </w:t>
      </w:r>
      <w:r>
        <w:rPr>
          <w:sz w:val="28"/>
        </w:rPr>
        <w:t>Engagement: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5"/>
        </w:numPr>
        <w:tabs>
          <w:tab w:val="left" w:pos="611"/>
        </w:tabs>
        <w:spacing w:before="0" w:after="0" w:line="276" w:lineRule="auto"/>
        <w:ind w:left="200" w:right="160" w:firstLine="210"/>
        <w:jc w:val="left"/>
        <w:rPr>
          <w:sz w:val="28"/>
        </w:rPr>
      </w:pPr>
      <w:r>
        <w:rPr>
          <w:sz w:val="28"/>
        </w:rPr>
        <w:t>Apps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online</w:t>
      </w:r>
      <w:r>
        <w:rPr>
          <w:spacing w:val="37"/>
          <w:sz w:val="28"/>
        </w:rPr>
        <w:t xml:space="preserve"> </w:t>
      </w:r>
      <w:r>
        <w:rPr>
          <w:sz w:val="28"/>
        </w:rPr>
        <w:t>platforms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z w:val="28"/>
        </w:rPr>
        <w:t>developed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provide</w:t>
      </w:r>
      <w:r>
        <w:rPr>
          <w:spacing w:val="38"/>
          <w:sz w:val="28"/>
        </w:rPr>
        <w:t xml:space="preserve"> </w:t>
      </w:r>
      <w:r>
        <w:rPr>
          <w:sz w:val="28"/>
        </w:rPr>
        <w:t>consumers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2"/>
          <w:sz w:val="28"/>
        </w:rPr>
        <w:t xml:space="preserve"> </w:t>
      </w:r>
      <w:r>
        <w:rPr>
          <w:sz w:val="28"/>
        </w:rPr>
        <w:t>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data 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2"/>
          <w:sz w:val="28"/>
        </w:rPr>
        <w:t xml:space="preserve"> </w:t>
      </w:r>
      <w:r>
        <w:rPr>
          <w:sz w:val="28"/>
        </w:rPr>
        <w:t>usage.</w:t>
      </w:r>
    </w:p>
    <w:p>
      <w:pPr>
        <w:pStyle w:val="18"/>
        <w:numPr>
          <w:ilvl w:val="1"/>
          <w:numId w:val="5"/>
        </w:numPr>
        <w:tabs>
          <w:tab w:val="left" w:pos="720"/>
          <w:tab w:val="left" w:pos="721"/>
          <w:tab w:val="left" w:pos="2204"/>
          <w:tab w:val="left" w:pos="2814"/>
          <w:tab w:val="left" w:pos="3343"/>
          <w:tab w:val="left" w:pos="4198"/>
          <w:tab w:val="left" w:pos="5077"/>
          <w:tab w:val="left" w:pos="6106"/>
          <w:tab w:val="left" w:pos="7000"/>
          <w:tab w:val="left" w:pos="7620"/>
          <w:tab w:val="left" w:pos="8724"/>
        </w:tabs>
        <w:spacing w:before="250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Consumers</w:t>
        <w:tab/>
        <w:t>can</w:t>
        <w:tab/>
        <w:t>set</w:t>
        <w:tab/>
        <w:t>usage</w:t>
        <w:tab/>
        <w:t>goals,</w:t>
        <w:tab/>
        <w:t>receive</w:t>
        <w:tab/>
        <w:t>alerts,</w:t>
        <w:tab/>
        <w:t>and</w:t>
        <w:tab/>
        <w:t>monitor</w:t>
        <w:tab/>
      </w:r>
      <w:r>
        <w:rPr>
          <w:spacing w:val="-1"/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-1"/>
          <w:sz w:val="28"/>
        </w:rPr>
        <w:t xml:space="preserve"> </w:t>
      </w:r>
      <w:r>
        <w:rPr>
          <w:sz w:val="28"/>
        </w:rPr>
        <w:t>leading to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conscious water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75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Upgrades: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26"/>
        </w:tabs>
        <w:spacing w:before="1" w:after="0" w:line="276" w:lineRule="auto"/>
        <w:ind w:left="200" w:right="174" w:firstLine="210"/>
        <w:jc w:val="left"/>
        <w:rPr>
          <w:sz w:val="28"/>
        </w:rPr>
      </w:pPr>
      <w:r>
        <w:rPr>
          <w:sz w:val="28"/>
        </w:rPr>
        <w:t>Aging</w:t>
      </w:r>
      <w:r>
        <w:rPr>
          <w:spacing w:val="51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gradually</w:t>
      </w:r>
      <w:r>
        <w:rPr>
          <w:spacing w:val="46"/>
          <w:sz w:val="28"/>
        </w:rPr>
        <w:t xml:space="preserve"> </w:t>
      </w:r>
      <w:r>
        <w:rPr>
          <w:sz w:val="28"/>
        </w:rPr>
        <w:t>replaced</w:t>
      </w:r>
      <w:r>
        <w:rPr>
          <w:spacing w:val="52"/>
          <w:sz w:val="28"/>
        </w:rPr>
        <w:t xml:space="preserve"> </w:t>
      </w:r>
      <w:r>
        <w:rPr>
          <w:sz w:val="28"/>
        </w:rPr>
        <w:t>or</w:t>
      </w:r>
      <w:r>
        <w:rPr>
          <w:spacing w:val="48"/>
          <w:sz w:val="28"/>
        </w:rPr>
        <w:t xml:space="preserve"> </w:t>
      </w:r>
      <w:r>
        <w:rPr>
          <w:sz w:val="28"/>
        </w:rPr>
        <w:t>retrofitted</w:t>
      </w:r>
      <w:r>
        <w:rPr>
          <w:spacing w:val="52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smart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smart meters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real-time usage data.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4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upgrades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efficiency.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Regulatory</w:t>
      </w:r>
      <w:r>
        <w:rPr>
          <w:spacing w:val="-3"/>
          <w:sz w:val="28"/>
        </w:rPr>
        <w:t xml:space="preserve"> </w:t>
      </w:r>
      <w:r>
        <w:rPr>
          <w:sz w:val="28"/>
        </w:rPr>
        <w:t>Compliance: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76"/>
        </w:tabs>
        <w:spacing w:before="0" w:after="0" w:line="276" w:lineRule="auto"/>
        <w:ind w:left="200" w:right="170" w:firstLine="210"/>
        <w:jc w:val="left"/>
        <w:rPr>
          <w:sz w:val="28"/>
        </w:rPr>
      </w:pPr>
      <w:r>
        <w:rPr>
          <w:sz w:val="28"/>
        </w:rPr>
        <w:t>Smart</w:t>
      </w:r>
      <w:r>
        <w:rPr>
          <w:spacing w:val="36"/>
          <w:sz w:val="28"/>
        </w:rPr>
        <w:t xml:space="preserve"> </w:t>
      </w:r>
      <w:r>
        <w:rPr>
          <w:sz w:val="28"/>
        </w:rPr>
        <w:t>water</w:t>
      </w:r>
      <w:r>
        <w:rPr>
          <w:spacing w:val="36"/>
          <w:sz w:val="28"/>
        </w:rPr>
        <w:t xml:space="preserve"> </w:t>
      </w:r>
      <w:r>
        <w:rPr>
          <w:sz w:val="28"/>
        </w:rPr>
        <w:t>management</w:t>
      </w:r>
      <w:r>
        <w:rPr>
          <w:spacing w:val="36"/>
          <w:sz w:val="28"/>
        </w:rPr>
        <w:t xml:space="preserve"> </w:t>
      </w:r>
      <w:r>
        <w:rPr>
          <w:sz w:val="28"/>
        </w:rPr>
        <w:t>systems</w:t>
      </w:r>
      <w:r>
        <w:rPr>
          <w:spacing w:val="35"/>
          <w:sz w:val="28"/>
        </w:rPr>
        <w:t xml:space="preserve"> </w:t>
      </w:r>
      <w:r>
        <w:rPr>
          <w:sz w:val="28"/>
        </w:rPr>
        <w:t>must</w:t>
      </w:r>
      <w:r>
        <w:rPr>
          <w:spacing w:val="36"/>
          <w:sz w:val="28"/>
        </w:rPr>
        <w:t xml:space="preserve"> </w:t>
      </w:r>
      <w:r>
        <w:rPr>
          <w:sz w:val="28"/>
        </w:rPr>
        <w:t>adhere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local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national</w:t>
      </w:r>
      <w:r>
        <w:rPr>
          <w:spacing w:val="-67"/>
          <w:sz w:val="28"/>
        </w:rPr>
        <w:t xml:space="preserve"> </w:t>
      </w:r>
      <w:r>
        <w:rPr>
          <w:sz w:val="28"/>
        </w:rPr>
        <w:t>regulations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standards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ensure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4"/>
          <w:sz w:val="28"/>
        </w:rPr>
        <w:t xml:space="preserve"> </w:t>
      </w:r>
      <w:r>
        <w:rPr>
          <w:sz w:val="28"/>
        </w:rPr>
        <w:t>quality,</w:t>
      </w:r>
      <w:r>
        <w:rPr>
          <w:spacing w:val="47"/>
          <w:sz w:val="28"/>
        </w:rPr>
        <w:t xml:space="preserve"> </w:t>
      </w:r>
      <w:r>
        <w:rPr>
          <w:sz w:val="28"/>
        </w:rPr>
        <w:t>safety,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equitable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pStyle w:val="15"/>
        <w:spacing w:before="59"/>
        <w:ind w:left="200"/>
      </w:pPr>
      <w:r>
        <w:t>distribution.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Scalability: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06"/>
        </w:tabs>
        <w:spacing w:before="0" w:after="0" w:line="276" w:lineRule="auto"/>
        <w:ind w:left="200" w:right="171" w:firstLine="210"/>
        <w:jc w:val="both"/>
        <w:rPr>
          <w:sz w:val="28"/>
        </w:rPr>
      </w:pPr>
      <w:r>
        <w:rPr>
          <w:sz w:val="28"/>
        </w:rPr>
        <w:t>Systems are designed to be scalable to accommodate growing populations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changing water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5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Modular</w:t>
      </w:r>
      <w:r>
        <w:rPr>
          <w:spacing w:val="1"/>
          <w:sz w:val="28"/>
        </w:rPr>
        <w:t xml:space="preserve"> </w:t>
      </w:r>
      <w:r>
        <w:rPr>
          <w:sz w:val="28"/>
        </w:rPr>
        <w:t>and flexible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 make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to expand</w:t>
      </w:r>
      <w:r>
        <w:rPr>
          <w:spacing w:val="-7"/>
          <w:sz w:val="28"/>
        </w:rPr>
        <w:t xml:space="preserve"> </w:t>
      </w:r>
      <w:r>
        <w:rPr>
          <w:sz w:val="28"/>
        </w:rPr>
        <w:t>the system.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621"/>
        </w:tabs>
        <w:spacing w:before="223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Recycling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Treatment: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751"/>
        </w:tabs>
        <w:spacing w:before="0" w:after="0" w:line="276" w:lineRule="auto"/>
        <w:ind w:left="200" w:right="169" w:firstLine="280"/>
        <w:jc w:val="both"/>
        <w:rPr>
          <w:sz w:val="28"/>
        </w:rPr>
      </w:pP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recycling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>
      <w:pPr>
        <w:pStyle w:val="18"/>
        <w:numPr>
          <w:ilvl w:val="1"/>
          <w:numId w:val="5"/>
        </w:numPr>
        <w:tabs>
          <w:tab w:val="left" w:pos="761"/>
        </w:tabs>
        <w:spacing w:before="249" w:after="0" w:line="276" w:lineRule="auto"/>
        <w:ind w:left="200" w:right="160" w:firstLine="280"/>
        <w:jc w:val="both"/>
        <w:rPr>
          <w:sz w:val="28"/>
        </w:rPr>
      </w:pPr>
      <w:r>
        <w:rPr>
          <w:sz w:val="28"/>
        </w:rPr>
        <w:t>Wastewater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treated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non-potable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fresh water</w:t>
      </w:r>
      <w:r>
        <w:rPr>
          <w:spacing w:val="2"/>
          <w:sz w:val="28"/>
        </w:rPr>
        <w:t xml:space="preserve"> </w:t>
      </w:r>
      <w:r>
        <w:rPr>
          <w:sz w:val="28"/>
        </w:rPr>
        <w:t>resources.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552"/>
        </w:tabs>
        <w:spacing w:before="180" w:after="0" w:line="240" w:lineRule="auto"/>
        <w:ind w:left="550" w:right="0" w:hanging="352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Awareness: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5"/>
        </w:numPr>
        <w:tabs>
          <w:tab w:val="left" w:pos="646"/>
        </w:tabs>
        <w:spacing w:before="0" w:after="0" w:line="276" w:lineRule="auto"/>
        <w:ind w:left="200" w:right="171" w:firstLine="280"/>
        <w:jc w:val="both"/>
        <w:rPr>
          <w:sz w:val="28"/>
        </w:rPr>
      </w:pPr>
      <w:r>
        <w:rPr>
          <w:sz w:val="28"/>
        </w:rPr>
        <w:t>Educational campaigns are vital to make the public aware of the importance</w:t>
      </w:r>
      <w:r>
        <w:rPr>
          <w:spacing w:val="1"/>
          <w:sz w:val="28"/>
        </w:rPr>
        <w:t xml:space="preserve"> </w:t>
      </w:r>
      <w:r>
        <w:rPr>
          <w:sz w:val="28"/>
        </w:rPr>
        <w:t>of water</w:t>
      </w:r>
      <w:r>
        <w:rPr>
          <w:spacing w:val="2"/>
          <w:sz w:val="28"/>
        </w:rPr>
        <w:t xml:space="preserve"> </w:t>
      </w:r>
      <w:r>
        <w:rPr>
          <w:sz w:val="28"/>
        </w:rPr>
        <w:t>conservation.</w:t>
      </w:r>
    </w:p>
    <w:p>
      <w:pPr>
        <w:pStyle w:val="18"/>
        <w:numPr>
          <w:ilvl w:val="1"/>
          <w:numId w:val="5"/>
        </w:numPr>
        <w:tabs>
          <w:tab w:val="left" w:pos="641"/>
        </w:tabs>
        <w:spacing w:before="250" w:after="0" w:line="240" w:lineRule="auto"/>
        <w:ind w:left="641" w:right="0" w:hanging="161"/>
        <w:jc w:val="left"/>
        <w:rPr>
          <w:sz w:val="28"/>
        </w:rPr>
      </w:pPr>
      <w:r>
        <w:rPr>
          <w:sz w:val="28"/>
        </w:rPr>
        <w:t>Informed</w:t>
      </w:r>
      <w:r>
        <w:rPr>
          <w:spacing w:val="-2"/>
          <w:sz w:val="28"/>
        </w:rPr>
        <w:t xml:space="preserve"> </w:t>
      </w:r>
      <w:r>
        <w:rPr>
          <w:sz w:val="28"/>
        </w:rPr>
        <w:t>consumers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wastage.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621"/>
        </w:tabs>
        <w:spacing w:before="223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Public-Private</w:t>
      </w:r>
      <w:r>
        <w:rPr>
          <w:spacing w:val="-4"/>
          <w:sz w:val="28"/>
        </w:rPr>
        <w:t xml:space="preserve"> </w:t>
      </w:r>
      <w:r>
        <w:rPr>
          <w:sz w:val="28"/>
        </w:rPr>
        <w:t>Partnerships: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726"/>
        </w:tabs>
        <w:spacing w:before="1" w:after="0" w:line="276" w:lineRule="auto"/>
        <w:ind w:left="200" w:right="170" w:firstLine="28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between government agencies, utilities, technology providers, and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companies.</w:t>
      </w:r>
    </w:p>
    <w:p>
      <w:pPr>
        <w:pStyle w:val="18"/>
        <w:numPr>
          <w:ilvl w:val="1"/>
          <w:numId w:val="5"/>
        </w:numPr>
        <w:tabs>
          <w:tab w:val="left" w:pos="696"/>
        </w:tabs>
        <w:spacing w:before="249" w:after="0" w:line="276" w:lineRule="auto"/>
        <w:ind w:left="200" w:right="171" w:firstLine="280"/>
        <w:jc w:val="both"/>
        <w:rPr>
          <w:sz w:val="28"/>
        </w:rPr>
      </w:pPr>
      <w:r>
        <w:rPr>
          <w:sz w:val="28"/>
        </w:rPr>
        <w:t>Partnerships can facilitate the investment and expertise needed for these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>
      <w:pPr>
        <w:pStyle w:val="17"/>
        <w:spacing w:before="250"/>
      </w:pPr>
      <w:r>
        <w:t>PHASE</w:t>
      </w:r>
      <w:r>
        <w:rPr>
          <w:spacing w:val="-5"/>
        </w:rPr>
        <w:t xml:space="preserve"> </w:t>
      </w:r>
      <w:r>
        <w:t>4</w:t>
      </w:r>
    </w:p>
    <w:p>
      <w:pPr>
        <w:pStyle w:val="15"/>
        <w:spacing w:before="11"/>
        <w:rPr>
          <w:b/>
          <w:sz w:val="25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conclusion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55"/>
        <w:jc w:val="both"/>
      </w:pPr>
      <w:r>
        <w:t>Smart water management is a critical component of modern infrastructure that</w:t>
      </w:r>
      <w:r>
        <w:rPr>
          <w:spacing w:val="1"/>
        </w:rPr>
        <w:t xml:space="preserve"> </w:t>
      </w:r>
      <w:r>
        <w:t>offers a multifaceted range of benefits. The output and conclusion of a well-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summarized as follows:One of the most significant advantages is the substantial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technology to detect leaks, inefficiencies, and irregularities in water distribution.</w:t>
      </w:r>
      <w:r>
        <w:rPr>
          <w:spacing w:val="-6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wastage,</w:t>
      </w:r>
      <w:r>
        <w:rPr>
          <w:spacing w:val="1"/>
        </w:rPr>
        <w:t xml:space="preserve"> </w:t>
      </w:r>
      <w:r>
        <w:t>conserving</w:t>
      </w:r>
      <w:r>
        <w:rPr>
          <w:spacing w:val="1"/>
        </w:rPr>
        <w:t xml:space="preserve"> </w:t>
      </w:r>
      <w:r>
        <w:t>precious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municipalities.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79" w:line="276" w:lineRule="auto"/>
        <w:ind w:left="200" w:right="166"/>
        <w:jc w:val="both"/>
      </w:pPr>
      <w:r>
        <w:t>Another pivotal outcome is the improved conservation of water. Smart water</w:t>
      </w:r>
      <w:r>
        <w:rPr>
          <w:spacing w:val="1"/>
        </w:rPr>
        <w:t xml:space="preserve"> </w:t>
      </w:r>
      <w:r>
        <w:t>management systems empower individuals and communities to monitor and</w:t>
      </w:r>
      <w:r>
        <w:rPr>
          <w:spacing w:val="1"/>
        </w:rPr>
        <w:t xml:space="preserve"> </w:t>
      </w:r>
      <w:r>
        <w:t>control their water consumption effectively. By setting consumption limits and</w:t>
      </w:r>
      <w:r>
        <w:rPr>
          <w:spacing w:val="1"/>
        </w:rPr>
        <w:t xml:space="preserve"> </w:t>
      </w:r>
      <w:r>
        <w:t>being alerted to excessive use, people are encouraged to be more mindful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water usage, fostering responsible consumption practices.Data analytics</w:t>
      </w:r>
      <w:r>
        <w:rPr>
          <w:spacing w:val="1"/>
        </w:rPr>
        <w:t xml:space="preserve"> </w:t>
      </w:r>
      <w:r>
        <w:t>plays a crucial role in this context. The system collects extensive data on water</w:t>
      </w:r>
      <w:r>
        <w:rPr>
          <w:spacing w:val="1"/>
        </w:rPr>
        <w:t xml:space="preserve"> </w:t>
      </w:r>
      <w:r>
        <w:t>usage, quality, and infrastructure performance. This data is then analyzed to</w:t>
      </w:r>
      <w:r>
        <w:rPr>
          <w:spacing w:val="1"/>
        </w:rPr>
        <w:t xml:space="preserve"> </w:t>
      </w:r>
      <w:r>
        <w:t>identify trends, predict future demands, and optimize the allocation of resources.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 and more efficient service delivery.Cost savings are an immediate</w:t>
      </w:r>
      <w:r>
        <w:rPr>
          <w:spacing w:val="1"/>
        </w:rPr>
        <w:t xml:space="preserve"> </w:t>
      </w:r>
      <w:r>
        <w:t>benefit. Reduced water usage, timely detection of leaks, and efficient resource</w:t>
      </w:r>
      <w:r>
        <w:rPr>
          <w:spacing w:val="1"/>
        </w:rPr>
        <w:t xml:space="preserve"> </w:t>
      </w:r>
      <w:r>
        <w:t>allocation all translate to financial savings for individuals and municipalities.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bills,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 economic sustainability.</w:t>
      </w:r>
    </w:p>
    <w:p>
      <w:pPr>
        <w:pStyle w:val="15"/>
        <w:spacing w:before="253" w:line="276" w:lineRule="auto"/>
        <w:ind w:left="100" w:right="160"/>
        <w:jc w:val="both"/>
      </w:pPr>
      <w:r>
        <w:t>Environmental sustainability is a key outcome of smart water management. By</w:t>
      </w:r>
      <w:r>
        <w:rPr>
          <w:spacing w:val="1"/>
        </w:rPr>
        <w:t xml:space="preserve"> </w:t>
      </w:r>
      <w:r>
        <w:t>conserving water resources, these systems have a direct positive impact on the</w:t>
      </w:r>
      <w:r>
        <w:rPr>
          <w:spacing w:val="1"/>
        </w:rPr>
        <w:t xml:space="preserve"> </w:t>
      </w:r>
      <w:r>
        <w:t>environment. This is particularly important in regions facing water scarcity, 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future.Real-time</w:t>
      </w:r>
      <w:r>
        <w:rPr>
          <w:spacing w:val="1"/>
        </w:rPr>
        <w:t xml:space="preserve"> </w:t>
      </w:r>
      <w:r>
        <w:t>monitoring and remote control of water infrastructure enable prompt responses to</w:t>
      </w:r>
      <w:r>
        <w:rPr>
          <w:spacing w:val="-67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deteriorates,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 shut off the supply or alert maintenance teams, ensuring rapid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and minimizing disruptions.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79" w:line="276" w:lineRule="auto"/>
        <w:ind w:left="200" w:right="171"/>
        <w:jc w:val="both"/>
      </w:pPr>
      <w:r>
        <w:t>Smart water management enhances the resilience of communities. In the face of</w:t>
      </w:r>
      <w:r>
        <w:rPr>
          <w:spacing w:val="1"/>
        </w:rPr>
        <w:t xml:space="preserve"> </w:t>
      </w:r>
      <w:r>
        <w:t>water-related challenges such as droughts or floods, these systems provide early</w:t>
      </w:r>
      <w:r>
        <w:rPr>
          <w:spacing w:val="1"/>
        </w:rPr>
        <w:t xml:space="preserve"> </w:t>
      </w:r>
      <w:r>
        <w:t>warnings and enable better resource planning. This resilience is essential 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water.An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underestimated</w:t>
      </w:r>
      <w:r>
        <w:rPr>
          <w:spacing w:val="19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enhanced</w:t>
      </w:r>
      <w:r>
        <w:rPr>
          <w:spacing w:val="1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service.</w:t>
      </w:r>
      <w:r>
        <w:rPr>
          <w:spacing w:val="18"/>
        </w:rPr>
        <w:t xml:space="preserve"> </w:t>
      </w:r>
      <w:r>
        <w:t>Consumers</w:t>
      </w:r>
      <w:r>
        <w:rPr>
          <w:spacing w:val="19"/>
        </w:rPr>
        <w:t xml:space="preserve"> </w:t>
      </w:r>
      <w:r>
        <w:t>and</w:t>
      </w:r>
    </w:p>
    <w:p>
      <w:pPr>
        <w:spacing w:after="0" w:line="276" w:lineRule="auto"/>
        <w:jc w:val="both"/>
        <w:sectPr>
          <w:pgSz w:w="11910" w:h="16840"/>
          <w:pgMar w:top="1540" w:right="1260" w:bottom="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72"/>
        <w:jc w:val="both"/>
      </w:pPr>
      <w:r>
        <w:t>businesses experience improved water supply reliability and quality. This leads</w:t>
      </w:r>
      <w:r>
        <w:rPr>
          <w:spacing w:val="1"/>
        </w:rPr>
        <w:t xml:space="preserve"> </w:t>
      </w:r>
      <w:r>
        <w:t>to higher satisfaction levels and better living conditions, ultimately enhancing</w:t>
      </w:r>
      <w:r>
        <w:rPr>
          <w:spacing w:val="1"/>
        </w:rPr>
        <w:t xml:space="preserve"> </w:t>
      </w:r>
      <w:r>
        <w:t>the quality of</w:t>
      </w:r>
      <w:r>
        <w:rPr>
          <w:spacing w:val="-4"/>
        </w:rPr>
        <w:t xml:space="preserve"> </w:t>
      </w:r>
      <w:r>
        <w:t>life in a</w:t>
      </w:r>
      <w:r>
        <w:rPr>
          <w:spacing w:val="-5"/>
        </w:rPr>
        <w:t xml:space="preserve"> </w:t>
      </w:r>
      <w:r>
        <w:t>region.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80" w:line="276" w:lineRule="auto"/>
        <w:ind w:left="200" w:right="160"/>
        <w:jc w:val="both"/>
      </w:pPr>
      <w:r>
        <w:t>Furthermore, smart water management systems play a role in raising public</w:t>
      </w:r>
      <w:r>
        <w:rPr>
          <w:spacing w:val="1"/>
        </w:rPr>
        <w:t xml:space="preserve"> </w:t>
      </w:r>
      <w:r>
        <w:t>awareness.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water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impact</w:t>
      </w:r>
      <w:r>
        <w:rPr>
          <w:spacing w:val="2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environment,</w:t>
      </w:r>
      <w:r>
        <w:rPr>
          <w:spacing w:val="2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sense</w:t>
      </w:r>
      <w:r>
        <w:rPr>
          <w:spacing w:val="-68"/>
        </w:rPr>
        <w:t xml:space="preserve"> </w:t>
      </w:r>
      <w:r>
        <w:t>of responsibility and eco-conscious behavior.In conclusion, the output of a well-</w:t>
      </w:r>
      <w:r>
        <w:rPr>
          <w:spacing w:val="-67"/>
        </w:rPr>
        <w:t xml:space="preserve"> </w:t>
      </w:r>
      <w:r>
        <w:t>implemented smart water management system results in efficient water resource</w:t>
      </w:r>
      <w:r>
        <w:rPr>
          <w:spacing w:val="-67"/>
        </w:rPr>
        <w:t xml:space="preserve"> </w:t>
      </w:r>
      <w:r>
        <w:t>utilization, substantial cost savings, reduced environmental impact, enhanced</w:t>
      </w:r>
      <w:r>
        <w:rPr>
          <w:spacing w:val="1"/>
        </w:rPr>
        <w:t xml:space="preserve"> </w:t>
      </w:r>
      <w:r>
        <w:t>community resilience, improved quality of service, and greater public awareness</w:t>
      </w:r>
      <w:r>
        <w:rPr>
          <w:spacing w:val="-67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 the 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in the 21st</w:t>
      </w:r>
      <w:r>
        <w:rPr>
          <w:spacing w:val="1"/>
        </w:rPr>
        <w:t xml:space="preserve"> </w:t>
      </w:r>
      <w:r>
        <w:t>century.</w:t>
      </w:r>
    </w:p>
    <w:p>
      <w:pPr>
        <w:pStyle w:val="17"/>
        <w:spacing w:before="248"/>
        <w:jc w:val="both"/>
      </w:pPr>
      <w:r>
        <w:t>PHASE</w:t>
      </w:r>
      <w:r>
        <w:rPr>
          <w:spacing w:val="-5"/>
        </w:rPr>
        <w:t xml:space="preserve"> </w:t>
      </w:r>
      <w:r>
        <w:t>5</w:t>
      </w:r>
    </w:p>
    <w:p>
      <w:pPr>
        <w:spacing w:before="52" w:line="240" w:lineRule="auto"/>
        <w:ind w:left="100" w:right="105" w:firstLine="325"/>
        <w:jc w:val="left"/>
        <w:rPr>
          <w:sz w:val="26"/>
        </w:rPr>
      </w:pPr>
      <w:r>
        <w:rPr>
          <w:sz w:val="26"/>
        </w:rPr>
        <w:t>Creating a complete IoT-based smart water management system involves multiple</w:t>
      </w:r>
      <w:r>
        <w:rPr>
          <w:spacing w:val="1"/>
          <w:sz w:val="26"/>
        </w:rPr>
        <w:t xml:space="preserve"> </w:t>
      </w:r>
      <w:r>
        <w:rPr>
          <w:sz w:val="26"/>
        </w:rPr>
        <w:t>components,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-3"/>
          <w:sz w:val="26"/>
        </w:rPr>
        <w:t xml:space="preserve"> </w:t>
      </w:r>
      <w:r>
        <w:rPr>
          <w:sz w:val="26"/>
        </w:rPr>
        <w:t>Arduino,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</w:t>
      </w:r>
      <w:r>
        <w:rPr>
          <w:spacing w:val="-6"/>
          <w:sz w:val="26"/>
        </w:rPr>
        <w:t xml:space="preserve"> </w:t>
      </w:r>
      <w:r>
        <w:rPr>
          <w:sz w:val="26"/>
        </w:rPr>
        <w:t>sensors,</w:t>
      </w:r>
      <w:r>
        <w:rPr>
          <w:spacing w:val="-3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modules (like</w:t>
      </w:r>
      <w:r>
        <w:rPr>
          <w:spacing w:val="-3"/>
          <w:sz w:val="26"/>
        </w:rPr>
        <w:t xml:space="preserve"> </w:t>
      </w:r>
      <w:r>
        <w:rPr>
          <w:sz w:val="26"/>
        </w:rPr>
        <w:t>Wi-</w:t>
      </w:r>
      <w:r>
        <w:rPr>
          <w:spacing w:val="-62"/>
          <w:sz w:val="26"/>
        </w:rPr>
        <w:t xml:space="preserve"> </w:t>
      </w:r>
      <w:r>
        <w:rPr>
          <w:sz w:val="26"/>
        </w:rPr>
        <w:t>Fi or GSM), and a cloud platform for data storage and monitoring. Here's a simplified</w:t>
      </w:r>
      <w:r>
        <w:rPr>
          <w:spacing w:val="1"/>
          <w:sz w:val="26"/>
        </w:rPr>
        <w:t xml:space="preserve"> </w:t>
      </w: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using Arduino</w:t>
      </w:r>
      <w:r>
        <w:rPr>
          <w:spacing w:val="-1"/>
          <w:sz w:val="26"/>
        </w:rPr>
        <w:t xml:space="preserve"> </w:t>
      </w:r>
      <w:r>
        <w:rPr>
          <w:sz w:val="26"/>
        </w:rPr>
        <w:t>and Wi-Fi</w:t>
      </w:r>
      <w:r>
        <w:rPr>
          <w:spacing w:val="2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3"/>
          <w:sz w:val="26"/>
        </w:rPr>
        <w:t xml:space="preserve"> </w:t>
      </w:r>
      <w:r>
        <w:rPr>
          <w:sz w:val="26"/>
        </w:rPr>
        <w:t>to get</w:t>
      </w:r>
      <w:r>
        <w:rPr>
          <w:spacing w:val="-4"/>
          <w:sz w:val="26"/>
        </w:rPr>
        <w:t xml:space="preserve"> </w:t>
      </w:r>
      <w:r>
        <w:rPr>
          <w:sz w:val="26"/>
        </w:rPr>
        <w:t>you started:</w:t>
      </w:r>
    </w:p>
    <w:p>
      <w:pPr>
        <w:pStyle w:val="15"/>
        <w:rPr>
          <w:sz w:val="26"/>
        </w:rPr>
      </w:pP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Arduino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(for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3"/>
          <w:sz w:val="26"/>
        </w:rPr>
        <w:t xml:space="preserve"> </w:t>
      </w:r>
      <w:r>
        <w:rPr>
          <w:sz w:val="26"/>
        </w:rPr>
        <w:t>level</w:t>
      </w:r>
      <w:r>
        <w:rPr>
          <w:spacing w:val="-4"/>
          <w:sz w:val="26"/>
        </w:rPr>
        <w:t xml:space="preserve"> </w:t>
      </w:r>
      <w:r>
        <w:rPr>
          <w:sz w:val="26"/>
        </w:rPr>
        <w:t>sensing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Wi-Fi</w:t>
      </w:r>
      <w:r>
        <w:rPr>
          <w:spacing w:val="-4"/>
          <w:sz w:val="26"/>
        </w:rPr>
        <w:t xml:space="preserve"> </w:t>
      </w:r>
      <w:r>
        <w:rPr>
          <w:sz w:val="26"/>
        </w:rPr>
        <w:t>connectivity.</w:t>
      </w:r>
    </w:p>
    <w:p>
      <w:pPr>
        <w:pStyle w:val="15"/>
        <w:spacing w:before="4"/>
        <w:rPr>
          <w:sz w:val="26"/>
        </w:rPr>
      </w:pPr>
    </w:p>
    <w:p>
      <w:pPr>
        <w:spacing w:before="0" w:line="238" w:lineRule="auto"/>
        <w:ind w:left="100" w:right="0" w:firstLine="0"/>
        <w:jc w:val="left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uses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Arduino</w:t>
      </w:r>
      <w:r>
        <w:rPr>
          <w:spacing w:val="-1"/>
          <w:sz w:val="26"/>
        </w:rPr>
        <w:t xml:space="preserve"> </w:t>
      </w:r>
      <w:r>
        <w:rPr>
          <w:sz w:val="26"/>
        </w:rPr>
        <w:t>board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ultrasonic</w:t>
      </w:r>
      <w:r>
        <w:rPr>
          <w:spacing w:val="-2"/>
          <w:sz w:val="26"/>
        </w:rPr>
        <w:t xml:space="preserve"> </w:t>
      </w:r>
      <w:r>
        <w:rPr>
          <w:sz w:val="26"/>
        </w:rPr>
        <w:t>sensor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sends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cloud-based platform</w:t>
      </w:r>
      <w:r>
        <w:rPr>
          <w:spacing w:val="-4"/>
          <w:sz w:val="26"/>
        </w:rPr>
        <w:t xml:space="preserve"> </w:t>
      </w:r>
      <w:r>
        <w:rPr>
          <w:sz w:val="26"/>
        </w:rPr>
        <w:t>(in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example,</w:t>
      </w:r>
      <w:r>
        <w:rPr>
          <w:spacing w:val="-1"/>
          <w:sz w:val="26"/>
        </w:rPr>
        <w:t xml:space="preserve"> </w:t>
      </w:r>
      <w:r>
        <w:rPr>
          <w:sz w:val="26"/>
        </w:rPr>
        <w:t>we'll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ThingSpeak).</w:t>
      </w:r>
    </w:p>
    <w:p>
      <w:pPr>
        <w:pStyle w:val="15"/>
        <w:spacing w:before="2"/>
        <w:rPr>
          <w:sz w:val="26"/>
        </w:rPr>
      </w:pPr>
    </w:p>
    <w:p>
      <w:pPr>
        <w:spacing w:before="0"/>
        <w:ind w:left="100" w:right="6347" w:firstLine="0"/>
        <w:jc w:val="left"/>
        <w:rPr>
          <w:sz w:val="26"/>
        </w:rPr>
      </w:pPr>
      <w:r>
        <w:rPr>
          <w:spacing w:val="-1"/>
          <w:sz w:val="26"/>
        </w:rPr>
        <w:t xml:space="preserve">#include </w:t>
      </w:r>
      <w:r>
        <w:rPr>
          <w:sz w:val="26"/>
        </w:rPr>
        <w:t>&lt;ESP8266WiFi.h&gt;</w:t>
      </w:r>
      <w:r>
        <w:rPr>
          <w:spacing w:val="-62"/>
          <w:sz w:val="26"/>
        </w:rPr>
        <w:t xml:space="preserve"> </w:t>
      </w:r>
      <w:r>
        <w:rPr>
          <w:sz w:val="26"/>
        </w:rPr>
        <w:t>#include &lt;WiFiClient.h&gt;</w:t>
      </w:r>
      <w:r>
        <w:rPr>
          <w:spacing w:val="1"/>
          <w:sz w:val="26"/>
        </w:rPr>
        <w:t xml:space="preserve"> </w:t>
      </w:r>
      <w:r>
        <w:rPr>
          <w:sz w:val="26"/>
        </w:rPr>
        <w:t>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&lt;ThingSpeak.h&gt;</w:t>
      </w:r>
    </w:p>
    <w:p>
      <w:pPr>
        <w:pStyle w:val="15"/>
        <w:spacing w:before="11"/>
        <w:rPr>
          <w:sz w:val="25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const</w:t>
      </w:r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2"/>
          <w:sz w:val="26"/>
        </w:rPr>
        <w:t xml:space="preserve"> </w:t>
      </w:r>
      <w:r>
        <w:rPr>
          <w:sz w:val="26"/>
        </w:rPr>
        <w:t>ssid</w:t>
      </w:r>
      <w:r>
        <w:rPr>
          <w:spacing w:val="-3"/>
          <w:sz w:val="26"/>
        </w:rPr>
        <w:t xml:space="preserve"> </w:t>
      </w:r>
      <w:r>
        <w:rPr>
          <w:sz w:val="26"/>
        </w:rPr>
        <w:t>= "yourSSID";</w:t>
      </w:r>
    </w:p>
    <w:p>
      <w:pPr>
        <w:spacing w:before="1"/>
        <w:ind w:left="100" w:right="4829" w:firstLine="0"/>
        <w:jc w:val="left"/>
        <w:rPr>
          <w:sz w:val="26"/>
        </w:rPr>
      </w:pPr>
      <w:r>
        <w:rPr>
          <w:sz w:val="26"/>
        </w:rPr>
        <w:t>const char* password = "yourPassword";</w:t>
      </w:r>
      <w:r>
        <w:rPr>
          <w:spacing w:val="1"/>
          <w:sz w:val="26"/>
        </w:rPr>
        <w:t xml:space="preserve"> </w:t>
      </w:r>
      <w:r>
        <w:rPr>
          <w:sz w:val="26"/>
        </w:rPr>
        <w:t>const</w:t>
      </w:r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"api.thingspeak.com";</w:t>
      </w:r>
    </w:p>
    <w:p>
      <w:pPr>
        <w:pStyle w:val="15"/>
        <w:spacing w:before="10"/>
        <w:rPr>
          <w:sz w:val="25"/>
        </w:rPr>
      </w:pPr>
    </w:p>
    <w:p>
      <w:pPr>
        <w:spacing w:before="0"/>
        <w:ind w:left="100" w:right="1146" w:firstLine="0"/>
        <w:jc w:val="left"/>
        <w:rPr>
          <w:sz w:val="26"/>
        </w:rPr>
      </w:pPr>
      <w:r>
        <w:rPr>
          <w:sz w:val="26"/>
        </w:rPr>
        <w:t>const</w:t>
      </w:r>
      <w:r>
        <w:rPr>
          <w:spacing w:val="-5"/>
          <w:sz w:val="26"/>
        </w:rPr>
        <w:t xml:space="preserve"> </w:t>
      </w:r>
      <w:r>
        <w:rPr>
          <w:sz w:val="26"/>
        </w:rPr>
        <w:t>unsigned</w:t>
      </w:r>
      <w:r>
        <w:rPr>
          <w:spacing w:val="-2"/>
          <w:sz w:val="26"/>
        </w:rPr>
        <w:t xml:space="preserve"> </w:t>
      </w:r>
      <w:r>
        <w:rPr>
          <w:sz w:val="26"/>
        </w:rPr>
        <w:t>long</w:t>
      </w:r>
      <w:r>
        <w:rPr>
          <w:spacing w:val="-2"/>
          <w:sz w:val="26"/>
        </w:rPr>
        <w:t xml:space="preserve"> </w:t>
      </w:r>
      <w:r>
        <w:rPr>
          <w:sz w:val="26"/>
        </w:rPr>
        <w:t>postingInterval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-2"/>
          <w:sz w:val="26"/>
        </w:rPr>
        <w:t xml:space="preserve"> </w:t>
      </w:r>
      <w:r>
        <w:rPr>
          <w:sz w:val="26"/>
        </w:rPr>
        <w:t>60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3"/>
          <w:sz w:val="26"/>
        </w:rPr>
        <w:t xml:space="preserve"> </w:t>
      </w:r>
      <w:r>
        <w:rPr>
          <w:sz w:val="26"/>
        </w:rPr>
        <w:t>1000;</w:t>
      </w:r>
      <w:r>
        <w:rPr>
          <w:spacing w:val="-5"/>
          <w:sz w:val="26"/>
        </w:rPr>
        <w:t xml:space="preserve"> </w:t>
      </w:r>
      <w:r>
        <w:rPr>
          <w:sz w:val="26"/>
        </w:rPr>
        <w:t>//</w:t>
      </w:r>
      <w:r>
        <w:rPr>
          <w:spacing w:val="-5"/>
          <w:sz w:val="26"/>
        </w:rPr>
        <w:t xml:space="preserve"> </w:t>
      </w:r>
      <w:r>
        <w:rPr>
          <w:sz w:val="26"/>
        </w:rPr>
        <w:t>Posting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1"/>
          <w:sz w:val="26"/>
        </w:rPr>
        <w:t xml:space="preserve"> </w:t>
      </w:r>
      <w:r>
        <w:rPr>
          <w:sz w:val="26"/>
        </w:rPr>
        <w:t>(in</w:t>
      </w:r>
      <w:r>
        <w:rPr>
          <w:spacing w:val="-62"/>
          <w:sz w:val="26"/>
        </w:rPr>
        <w:t xml:space="preserve"> </w:t>
      </w:r>
      <w:r>
        <w:rPr>
          <w:sz w:val="26"/>
        </w:rPr>
        <w:t>milliseconds)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needed</w:t>
      </w:r>
    </w:p>
    <w:p>
      <w:pPr>
        <w:spacing w:before="2"/>
        <w:ind w:left="100" w:right="0" w:firstLine="0"/>
        <w:jc w:val="left"/>
        <w:rPr>
          <w:sz w:val="26"/>
        </w:rPr>
      </w:pPr>
      <w:r>
        <w:rPr>
          <w:sz w:val="26"/>
        </w:rPr>
        <w:t>unsigned</w:t>
      </w:r>
      <w:r>
        <w:rPr>
          <w:spacing w:val="-3"/>
          <w:sz w:val="26"/>
        </w:rPr>
        <w:t xml:space="preserve"> </w:t>
      </w:r>
      <w:r>
        <w:rPr>
          <w:sz w:val="26"/>
        </w:rPr>
        <w:t>long</w:t>
      </w:r>
      <w:r>
        <w:rPr>
          <w:spacing w:val="1"/>
          <w:sz w:val="26"/>
        </w:rPr>
        <w:t xml:space="preserve"> </w:t>
      </w:r>
      <w:r>
        <w:rPr>
          <w:sz w:val="26"/>
        </w:rPr>
        <w:t>lastConnectionTime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0;</w:t>
      </w:r>
    </w:p>
    <w:p>
      <w:pPr>
        <w:pStyle w:val="15"/>
        <w:spacing w:before="9"/>
        <w:rPr>
          <w:sz w:val="25"/>
        </w:rPr>
      </w:pPr>
    </w:p>
    <w:p>
      <w:pPr>
        <w:tabs>
          <w:tab w:val="left" w:pos="2814"/>
        </w:tabs>
        <w:spacing w:before="0"/>
        <w:ind w:left="100" w:right="2719" w:firstLine="0"/>
        <w:jc w:val="left"/>
        <w:rPr>
          <w:sz w:val="26"/>
        </w:rPr>
      </w:pPr>
      <w:r>
        <w:rPr>
          <w:sz w:val="26"/>
        </w:rPr>
        <w:t>const</w:t>
      </w:r>
      <w:r>
        <w:rPr>
          <w:spacing w:val="-4"/>
          <w:sz w:val="26"/>
        </w:rPr>
        <w:t xml:space="preserve"> </w:t>
      </w:r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r>
        <w:rPr>
          <w:sz w:val="26"/>
        </w:rPr>
        <w:t>triggerPin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D1;</w:t>
      </w:r>
      <w:r>
        <w:rPr>
          <w:spacing w:val="-4"/>
          <w:sz w:val="26"/>
        </w:rPr>
        <w:t xml:space="preserve"> </w:t>
      </w:r>
      <w:r>
        <w:rPr>
          <w:sz w:val="26"/>
        </w:rPr>
        <w:t>//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3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  <w:r>
        <w:rPr>
          <w:spacing w:val="-62"/>
          <w:sz w:val="26"/>
        </w:rPr>
        <w:t xml:space="preserve"> </w:t>
      </w:r>
      <w:r>
        <w:rPr>
          <w:sz w:val="26"/>
        </w:rPr>
        <w:t>const</w:t>
      </w:r>
      <w:r>
        <w:rPr>
          <w:spacing w:val="-4"/>
          <w:sz w:val="26"/>
        </w:rPr>
        <w:t xml:space="preserve"> </w:t>
      </w:r>
      <w:r>
        <w:rPr>
          <w:sz w:val="26"/>
        </w:rPr>
        <w:t>int</w:t>
      </w:r>
      <w:r>
        <w:rPr>
          <w:spacing w:val="-3"/>
          <w:sz w:val="26"/>
        </w:rPr>
        <w:t xml:space="preserve"> </w:t>
      </w:r>
      <w:r>
        <w:rPr>
          <w:sz w:val="26"/>
        </w:rPr>
        <w:t>echoPin</w:t>
      </w:r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D2;</w:t>
        <w:tab/>
        <w:t>//</w:t>
      </w:r>
      <w:r>
        <w:rPr>
          <w:spacing w:val="-3"/>
          <w:sz w:val="26"/>
        </w:rPr>
        <w:t xml:space="preserve"> </w:t>
      </w:r>
      <w:r>
        <w:rPr>
          <w:sz w:val="26"/>
        </w:rPr>
        <w:t>Echo</w:t>
      </w:r>
      <w:r>
        <w:rPr>
          <w:spacing w:val="-1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 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</w:p>
    <w:p>
      <w:pPr>
        <w:pStyle w:val="15"/>
        <w:spacing w:before="3"/>
        <w:rPr>
          <w:sz w:val="26"/>
        </w:rPr>
      </w:pPr>
    </w:p>
    <w:p>
      <w:pPr>
        <w:spacing w:before="0" w:line="240" w:lineRule="auto"/>
        <w:ind w:left="230" w:right="6236" w:hanging="130"/>
        <w:jc w:val="left"/>
        <w:rPr>
          <w:sz w:val="26"/>
        </w:rPr>
      </w:pPr>
      <w:r>
        <w:rPr>
          <w:sz w:val="26"/>
        </w:rPr>
        <w:t>void setup() {</w:t>
      </w:r>
      <w:r>
        <w:rPr>
          <w:spacing w:val="1"/>
          <w:sz w:val="26"/>
        </w:rPr>
        <w:t xml:space="preserve"> </w:t>
      </w:r>
      <w:r>
        <w:rPr>
          <w:sz w:val="26"/>
        </w:rPr>
        <w:t>Serial.begin(115200);</w:t>
      </w:r>
      <w:r>
        <w:rPr>
          <w:spacing w:val="1"/>
          <w:sz w:val="26"/>
        </w:rPr>
        <w:t xml:space="preserve"> </w:t>
      </w:r>
      <w:r>
        <w:rPr>
          <w:sz w:val="26"/>
        </w:rPr>
        <w:t>WiFi.begin(ssid,</w:t>
      </w:r>
      <w:r>
        <w:rPr>
          <w:spacing w:val="-16"/>
          <w:sz w:val="26"/>
        </w:rPr>
        <w:t xml:space="preserve"> </w:t>
      </w:r>
      <w:r>
        <w:rPr>
          <w:sz w:val="26"/>
        </w:rPr>
        <w:t>password);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540" w:right="1260" w:bottom="280" w:left="1240" w:header="0" w:footer="0" w:gutter="0"/>
          <w:docGrid w:linePitch="312" w:charSpace="0"/>
        </w:sectPr>
      </w:pPr>
    </w:p>
    <w:p>
      <w:pPr>
        <w:spacing w:before="63"/>
        <w:ind w:left="230" w:right="0" w:firstLine="0"/>
        <w:jc w:val="left"/>
        <w:rPr>
          <w:sz w:val="26"/>
        </w:rPr>
      </w:pPr>
      <w:r>
        <w:rPr>
          <w:sz w:val="26"/>
        </w:rPr>
        <w:t>ThingSpeak.begin(client);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15"/>
        <w:rPr>
          <w:sz w:val="18"/>
        </w:rPr>
      </w:pPr>
    </w:p>
    <w:p>
      <w:pPr>
        <w:spacing w:before="89"/>
        <w:ind w:left="100" w:right="0" w:firstLine="0"/>
        <w:jc w:val="left"/>
        <w:rPr>
          <w:sz w:val="26"/>
        </w:rPr>
      </w:pPr>
      <w:r>
        <w:rPr>
          <w:sz w:val="26"/>
        </w:rPr>
        <w:t>void</w:t>
      </w:r>
      <w:r>
        <w:rPr>
          <w:spacing w:val="-1"/>
          <w:sz w:val="26"/>
        </w:rPr>
        <w:t xml:space="preserve"> </w:t>
      </w:r>
      <w:r>
        <w:rPr>
          <w:sz w:val="26"/>
        </w:rPr>
        <w:t>loop()</w:t>
      </w:r>
      <w:r>
        <w:rPr>
          <w:spacing w:val="-3"/>
          <w:sz w:val="26"/>
        </w:rPr>
        <w:t xml:space="preserve"> </w:t>
      </w:r>
      <w:r>
        <w:rPr>
          <w:sz w:val="26"/>
        </w:rPr>
        <w:t>{</w:t>
      </w:r>
    </w:p>
    <w:p>
      <w:pPr>
        <w:spacing w:before="1" w:line="240" w:lineRule="auto"/>
        <w:ind w:left="360" w:right="4676" w:hanging="130"/>
        <w:jc w:val="left"/>
        <w:rPr>
          <w:sz w:val="26"/>
        </w:rPr>
      </w:pPr>
      <w:r>
        <w:rPr>
          <w:sz w:val="26"/>
        </w:rPr>
        <w:t>if (WiFi.status() == WL_CONNECTED) {</w:t>
      </w:r>
      <w:r>
        <w:rPr>
          <w:spacing w:val="-62"/>
          <w:sz w:val="26"/>
        </w:rPr>
        <w:t xml:space="preserve"> </w:t>
      </w:r>
      <w:r>
        <w:rPr>
          <w:sz w:val="26"/>
        </w:rPr>
        <w:t>long duration, distance;</w:t>
      </w:r>
      <w:r>
        <w:rPr>
          <w:spacing w:val="1"/>
          <w:sz w:val="26"/>
        </w:rPr>
        <w:t xml:space="preserve"> </w:t>
      </w:r>
      <w:r>
        <w:rPr>
          <w:sz w:val="26"/>
        </w:rPr>
        <w:t>digitalWrite(triggerPin, LOW);</w:t>
      </w:r>
      <w:r>
        <w:rPr>
          <w:spacing w:val="1"/>
          <w:sz w:val="26"/>
        </w:rPr>
        <w:t xml:space="preserve"> </w:t>
      </w:r>
      <w:r>
        <w:rPr>
          <w:sz w:val="26"/>
        </w:rPr>
        <w:t>delayMicroseconds(2);</w:t>
      </w:r>
      <w:r>
        <w:rPr>
          <w:spacing w:val="1"/>
          <w:sz w:val="26"/>
        </w:rPr>
        <w:t xml:space="preserve"> </w:t>
      </w:r>
      <w:r>
        <w:rPr>
          <w:sz w:val="26"/>
        </w:rPr>
        <w:t>digitalWrite(triggerPin, HIGH);</w:t>
      </w:r>
      <w:r>
        <w:rPr>
          <w:spacing w:val="1"/>
          <w:sz w:val="26"/>
        </w:rPr>
        <w:t xml:space="preserve"> </w:t>
      </w:r>
      <w:r>
        <w:rPr>
          <w:sz w:val="26"/>
        </w:rPr>
        <w:t>delayMicroseconds(10);</w:t>
      </w:r>
      <w:r>
        <w:rPr>
          <w:spacing w:val="1"/>
          <w:sz w:val="26"/>
        </w:rPr>
        <w:t xml:space="preserve"> </w:t>
      </w:r>
      <w:r>
        <w:rPr>
          <w:sz w:val="26"/>
        </w:rPr>
        <w:t>digitalWrite(triggerPin,</w:t>
      </w:r>
      <w:r>
        <w:rPr>
          <w:spacing w:val="-1"/>
          <w:sz w:val="26"/>
        </w:rPr>
        <w:t xml:space="preserve"> </w:t>
      </w:r>
      <w:r>
        <w:rPr>
          <w:sz w:val="26"/>
        </w:rPr>
        <w:t>LOW);</w:t>
      </w:r>
    </w:p>
    <w:p>
      <w:pPr>
        <w:spacing w:before="5" w:line="238" w:lineRule="auto"/>
        <w:ind w:left="360" w:right="5271" w:firstLine="0"/>
        <w:jc w:val="left"/>
        <w:rPr>
          <w:sz w:val="26"/>
        </w:rPr>
      </w:pPr>
      <w:r>
        <w:rPr>
          <w:sz w:val="26"/>
        </w:rPr>
        <w:t>duration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pulseIn(echoPin,</w:t>
      </w:r>
      <w:r>
        <w:rPr>
          <w:spacing w:val="-5"/>
          <w:sz w:val="26"/>
        </w:rPr>
        <w:t xml:space="preserve"> </w:t>
      </w:r>
      <w:r>
        <w:rPr>
          <w:sz w:val="26"/>
        </w:rPr>
        <w:t>HIGH);</w:t>
      </w:r>
      <w:r>
        <w:rPr>
          <w:spacing w:val="-62"/>
          <w:sz w:val="26"/>
        </w:rPr>
        <w:t xml:space="preserve">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duration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58.2;</w:t>
      </w:r>
    </w:p>
    <w:p>
      <w:pPr>
        <w:pStyle w:val="15"/>
        <w:spacing w:before="2"/>
        <w:rPr>
          <w:sz w:val="26"/>
        </w:rPr>
      </w:pPr>
    </w:p>
    <w:p>
      <w:pPr>
        <w:spacing w:before="0" w:line="240" w:lineRule="auto"/>
        <w:ind w:left="490" w:right="5411" w:hanging="130"/>
        <w:jc w:val="left"/>
        <w:rPr>
          <w:sz w:val="26"/>
        </w:rPr>
      </w:pPr>
      <w:r>
        <w:rPr>
          <w:sz w:val="26"/>
        </w:rPr>
        <w:t>if (distance &gt; 0) {</w:t>
      </w:r>
      <w:r>
        <w:rPr>
          <w:spacing w:val="1"/>
          <w:sz w:val="26"/>
        </w:rPr>
        <w:t xml:space="preserve"> </w:t>
      </w:r>
      <w:r>
        <w:rPr>
          <w:sz w:val="26"/>
        </w:rPr>
        <w:t>Serial.print("Distance: ");</w:t>
      </w:r>
      <w:r>
        <w:rPr>
          <w:spacing w:val="1"/>
          <w:sz w:val="26"/>
        </w:rPr>
        <w:t xml:space="preserve"> </w:t>
      </w:r>
      <w:r>
        <w:rPr>
          <w:sz w:val="26"/>
        </w:rPr>
        <w:t>Serial.println(distance);</w:t>
      </w:r>
      <w:r>
        <w:rPr>
          <w:spacing w:val="1"/>
          <w:sz w:val="26"/>
        </w:rPr>
        <w:t xml:space="preserve"> </w:t>
      </w:r>
      <w:r>
        <w:rPr>
          <w:sz w:val="26"/>
        </w:rPr>
        <w:t>ThingSpeak.setField(1,</w:t>
      </w:r>
      <w:r>
        <w:rPr>
          <w:spacing w:val="-13"/>
          <w:sz w:val="26"/>
        </w:rPr>
        <w:t xml:space="preserve"> </w:t>
      </w:r>
      <w:r>
        <w:rPr>
          <w:sz w:val="26"/>
        </w:rPr>
        <w:t>distance);</w:t>
      </w:r>
      <w:r>
        <w:rPr>
          <w:spacing w:val="-62"/>
          <w:sz w:val="26"/>
        </w:rPr>
        <w:t xml:space="preserve"> </w:t>
      </w:r>
      <w:r>
        <w:rPr>
          <w:sz w:val="26"/>
        </w:rPr>
        <w:t>int x = ThingSpeak.writeFields();</w:t>
      </w:r>
      <w:r>
        <w:rPr>
          <w:spacing w:val="-62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(x ==</w:t>
      </w:r>
      <w:r>
        <w:rPr>
          <w:spacing w:val="-2"/>
          <w:sz w:val="26"/>
        </w:rPr>
        <w:t xml:space="preserve"> </w:t>
      </w:r>
      <w:r>
        <w:rPr>
          <w:sz w:val="26"/>
        </w:rPr>
        <w:t>200)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>
      <w:pPr>
        <w:spacing w:before="2" w:line="297" w:lineRule="exact"/>
        <w:ind w:left="620" w:right="0" w:firstLine="0"/>
        <w:jc w:val="left"/>
        <w:rPr>
          <w:sz w:val="26"/>
        </w:rPr>
      </w:pPr>
      <w:r>
        <w:rPr>
          <w:sz w:val="26"/>
        </w:rPr>
        <w:t>Serial.println("Data</w:t>
      </w:r>
      <w:r>
        <w:rPr>
          <w:spacing w:val="-6"/>
          <w:sz w:val="26"/>
        </w:rPr>
        <w:t xml:space="preserve"> </w:t>
      </w:r>
      <w:r>
        <w:rPr>
          <w:sz w:val="26"/>
        </w:rPr>
        <w:t>sent</w:t>
      </w:r>
      <w:r>
        <w:rPr>
          <w:spacing w:val="-4"/>
          <w:sz w:val="26"/>
        </w:rPr>
        <w:t xml:space="preserve"> </w:t>
      </w:r>
      <w:r>
        <w:rPr>
          <w:sz w:val="26"/>
        </w:rPr>
        <w:t>successfully.");</w:t>
      </w:r>
    </w:p>
    <w:p>
      <w:pPr>
        <w:spacing w:before="0" w:line="297" w:lineRule="exact"/>
        <w:ind w:left="490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>
      <w:pPr>
        <w:spacing w:before="1"/>
        <w:ind w:left="620" w:right="0" w:firstLine="0"/>
        <w:jc w:val="left"/>
        <w:rPr>
          <w:sz w:val="26"/>
        </w:rPr>
      </w:pPr>
      <w:r>
        <w:rPr>
          <w:sz w:val="26"/>
        </w:rPr>
        <w:t>Serial.println("Failed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5"/>
          <w:sz w:val="26"/>
        </w:rPr>
        <w:t xml:space="preserve"> </w:t>
      </w:r>
      <w:r>
        <w:rPr>
          <w:sz w:val="26"/>
        </w:rPr>
        <w:t>data.");</w:t>
      </w:r>
    </w:p>
    <w:p>
      <w:pPr>
        <w:spacing w:before="1"/>
        <w:ind w:left="49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1"/>
        <w:ind w:left="36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15"/>
        <w:rPr>
          <w:sz w:val="18"/>
        </w:rPr>
      </w:pPr>
    </w:p>
    <w:p>
      <w:pPr>
        <w:spacing w:before="90"/>
        <w:ind w:left="360" w:right="0" w:firstLine="0"/>
        <w:jc w:val="left"/>
        <w:rPr>
          <w:sz w:val="26"/>
        </w:rPr>
      </w:pPr>
      <w:r>
        <w:rPr>
          <w:sz w:val="26"/>
        </w:rPr>
        <w:t>delay(postingInterval);</w:t>
      </w:r>
    </w:p>
    <w:p>
      <w:pPr>
        <w:spacing w:before="1"/>
        <w:ind w:left="230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>
      <w:pPr>
        <w:spacing w:before="1"/>
        <w:ind w:left="360" w:right="0" w:firstLine="0"/>
        <w:jc w:val="left"/>
        <w:rPr>
          <w:sz w:val="26"/>
        </w:rPr>
      </w:pPr>
      <w:r>
        <w:rPr>
          <w:sz w:val="26"/>
        </w:rPr>
        <w:t>Serial.println("WiFi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connected.");</w:t>
      </w:r>
    </w:p>
    <w:p>
      <w:pPr>
        <w:spacing w:before="1"/>
        <w:ind w:left="23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}</w:t>
      </w:r>
    </w:p>
    <w:p>
      <w:pPr>
        <w:pStyle w:val="15"/>
        <w:rPr>
          <w:sz w:val="18"/>
        </w:rPr>
      </w:pPr>
    </w:p>
    <w:p>
      <w:pPr>
        <w:spacing w:before="89"/>
        <w:ind w:left="100" w:right="105" w:firstLine="0"/>
        <w:jc w:val="left"/>
        <w:rPr>
          <w:sz w:val="26"/>
        </w:rPr>
      </w:pP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(for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visualization,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IoT</w:t>
      </w:r>
      <w:r>
        <w:rPr>
          <w:spacing w:val="-2"/>
          <w:sz w:val="26"/>
        </w:rPr>
        <w:t xml:space="preserve"> </w:t>
      </w:r>
      <w:r>
        <w:rPr>
          <w:sz w:val="26"/>
        </w:rPr>
        <w:t>platforms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purpose)</w:t>
      </w:r>
    </w:p>
    <w:p>
      <w:pPr>
        <w:pStyle w:val="15"/>
        <w:spacing w:before="5"/>
        <w:rPr>
          <w:sz w:val="26"/>
        </w:rPr>
      </w:pPr>
    </w:p>
    <w:p>
      <w:pPr>
        <w:spacing w:before="1" w:line="238" w:lineRule="auto"/>
        <w:ind w:left="100" w:right="105" w:firstLine="0"/>
        <w:jc w:val="left"/>
        <w:rPr>
          <w:sz w:val="26"/>
        </w:rPr>
      </w:pP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visualize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monitor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ThingSpeak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IoT</w:t>
      </w:r>
      <w:r>
        <w:rPr>
          <w:spacing w:val="-62"/>
          <w:sz w:val="26"/>
        </w:rPr>
        <w:t xml:space="preserve"> </w:t>
      </w:r>
      <w:r>
        <w:rPr>
          <w:sz w:val="26"/>
        </w:rPr>
        <w:t>platform.</w:t>
      </w:r>
      <w:r>
        <w:rPr>
          <w:spacing w:val="-1"/>
          <w:sz w:val="26"/>
        </w:rPr>
        <w:t xml:space="preserve"> </w:t>
      </w:r>
      <w:r>
        <w:rPr>
          <w:sz w:val="26"/>
        </w:rPr>
        <w:t>Here's</w:t>
      </w:r>
      <w:r>
        <w:rPr>
          <w:spacing w:val="-2"/>
          <w:sz w:val="26"/>
        </w:rPr>
        <w:t xml:space="preserve"> </w:t>
      </w:r>
      <w:r>
        <w:rPr>
          <w:sz w:val="26"/>
        </w:rPr>
        <w:t>an example using</w:t>
      </w:r>
      <w:r>
        <w:rPr>
          <w:spacing w:val="-1"/>
          <w:sz w:val="26"/>
        </w:rPr>
        <w:t xml:space="preserve"> </w:t>
      </w:r>
      <w:r>
        <w:rPr>
          <w:sz w:val="26"/>
        </w:rPr>
        <w:t>the ThingSpeak API.</w:t>
      </w:r>
    </w:p>
    <w:p>
      <w:pPr>
        <w:pStyle w:val="15"/>
        <w:spacing w:before="2"/>
        <w:rPr>
          <w:sz w:val="26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python</w:t>
      </w:r>
    </w:p>
    <w:p>
      <w:pPr>
        <w:spacing w:before="1"/>
        <w:ind w:left="100" w:right="7686" w:firstLine="0"/>
        <w:jc w:val="left"/>
        <w:rPr>
          <w:sz w:val="26"/>
        </w:rPr>
      </w:pPr>
      <w:r>
        <w:rPr>
          <w:spacing w:val="-1"/>
          <w:sz w:val="26"/>
        </w:rPr>
        <w:t xml:space="preserve">import </w:t>
      </w:r>
      <w:r>
        <w:rPr>
          <w:sz w:val="26"/>
        </w:rPr>
        <w:t>requests</w:t>
      </w:r>
      <w:r>
        <w:rPr>
          <w:spacing w:val="-62"/>
          <w:sz w:val="26"/>
        </w:rPr>
        <w:t xml:space="preserve"> </w:t>
      </w:r>
      <w:r>
        <w:rPr>
          <w:sz w:val="26"/>
        </w:rPr>
        <w:t>import</w:t>
      </w:r>
      <w:r>
        <w:rPr>
          <w:spacing w:val="-4"/>
          <w:sz w:val="26"/>
        </w:rPr>
        <w:t xml:space="preserve"> </w:t>
      </w:r>
      <w:r>
        <w:rPr>
          <w:sz w:val="26"/>
        </w:rPr>
        <w:t>time</w:t>
      </w:r>
    </w:p>
    <w:p>
      <w:pPr>
        <w:pStyle w:val="15"/>
        <w:spacing w:before="9"/>
        <w:rPr>
          <w:sz w:val="25"/>
        </w:rPr>
      </w:pPr>
    </w:p>
    <w:p>
      <w:pPr>
        <w:spacing w:before="0"/>
        <w:ind w:left="360" w:right="7927" w:hanging="260"/>
        <w:jc w:val="left"/>
        <w:rPr>
          <w:sz w:val="26"/>
        </w:rPr>
      </w:pPr>
      <w:r>
        <w:rPr>
          <w:sz w:val="26"/>
        </w:rPr>
        <w:t>while True: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response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</w:p>
    <w:p>
      <w:pPr>
        <w:spacing w:before="3"/>
        <w:ind w:left="100" w:right="0" w:firstLine="0"/>
        <w:jc w:val="left"/>
        <w:rPr>
          <w:sz w:val="26"/>
        </w:rPr>
      </w:pPr>
      <w:r>
        <w:rPr>
          <w:spacing w:val="-1"/>
          <w:sz w:val="26"/>
        </w:rPr>
        <w:t>requests.get('https://api.thingspeak.com/channels/yourChannelID/feeds/last.json?api_ke</w:t>
      </w:r>
      <w:r>
        <w:rPr>
          <w:sz w:val="26"/>
        </w:rPr>
        <w:t xml:space="preserve"> y=yourAPIKey')</w:t>
      </w:r>
    </w:p>
    <w:p>
      <w:pPr>
        <w:spacing w:before="0" w:line="296" w:lineRule="exact"/>
        <w:ind w:left="360" w:right="0" w:firstLine="0"/>
        <w:jc w:val="left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response.json()</w:t>
      </w:r>
    </w:p>
    <w:p>
      <w:pPr>
        <w:pStyle w:val="15"/>
        <w:spacing w:before="2"/>
        <w:rPr>
          <w:sz w:val="26"/>
        </w:rPr>
      </w:pPr>
    </w:p>
    <w:p>
      <w:pPr>
        <w:spacing w:before="0"/>
        <w:ind w:left="360" w:right="0" w:firstLine="0"/>
        <w:jc w:val="left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'field1'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data:</w:t>
      </w:r>
    </w:p>
    <w:p>
      <w:pPr>
        <w:spacing w:before="2"/>
        <w:ind w:left="620" w:right="0" w:firstLine="0"/>
        <w:jc w:val="left"/>
        <w:rPr>
          <w:sz w:val="26"/>
        </w:rPr>
      </w:pPr>
      <w:r>
        <w:rPr>
          <w:sz w:val="26"/>
        </w:rPr>
        <w:t>water_level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data['field1']</w:t>
      </w:r>
    </w:p>
    <w:p>
      <w:pPr>
        <w:spacing w:after="0"/>
        <w:jc w:val="left"/>
        <w:rPr>
          <w:sz w:val="26"/>
        </w:rPr>
        <w:sectPr>
          <w:pgSz w:w="11910" w:h="16840"/>
          <w:pgMar w:top="1540" w:right="1260" w:bottom="0" w:left="1240" w:header="0" w:footer="0" w:gutter="0"/>
          <w:docGrid w:linePitch="312" w:charSpace="0"/>
        </w:sectPr>
      </w:pPr>
    </w:p>
    <w:p>
      <w:pPr>
        <w:spacing w:before="63"/>
        <w:ind w:left="360" w:right="4553" w:firstLine="260"/>
        <w:jc w:val="left"/>
        <w:rPr>
          <w:sz w:val="26"/>
        </w:rPr>
      </w:pPr>
      <w:r>
        <w:rPr>
          <w:sz w:val="26"/>
        </w:rPr>
        <w:t>print(f"Water</w:t>
      </w:r>
      <w:r>
        <w:rPr>
          <w:spacing w:val="-8"/>
          <w:sz w:val="26"/>
        </w:rPr>
        <w:t xml:space="preserve"> </w:t>
      </w:r>
      <w:r>
        <w:rPr>
          <w:sz w:val="26"/>
        </w:rPr>
        <w:t>Level:</w:t>
      </w:r>
      <w:r>
        <w:rPr>
          <w:spacing w:val="-8"/>
          <w:sz w:val="26"/>
        </w:rPr>
        <w:t xml:space="preserve"> </w:t>
      </w:r>
      <w:r>
        <w:rPr>
          <w:sz w:val="26"/>
        </w:rPr>
        <w:t>{water_level}</w:t>
      </w:r>
      <w:r>
        <w:rPr>
          <w:spacing w:val="-5"/>
          <w:sz w:val="26"/>
        </w:rPr>
        <w:t xml:space="preserve"> </w:t>
      </w:r>
      <w:r>
        <w:rPr>
          <w:sz w:val="26"/>
        </w:rPr>
        <w:t>cm")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>
      <w:pPr>
        <w:spacing w:before="0" w:line="296" w:lineRule="exact"/>
        <w:ind w:left="620" w:right="0" w:firstLine="0"/>
        <w:jc w:val="left"/>
        <w:rPr>
          <w:sz w:val="26"/>
        </w:rPr>
      </w:pPr>
      <w:r>
        <w:rPr>
          <w:sz w:val="26"/>
        </w:rPr>
        <w:t>print("Data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available.")</w:t>
      </w:r>
    </w:p>
    <w:p>
      <w:pPr>
        <w:pStyle w:val="15"/>
        <w:spacing w:before="5"/>
        <w:rPr>
          <w:sz w:val="18"/>
        </w:rPr>
      </w:pPr>
    </w:p>
    <w:p>
      <w:pPr>
        <w:spacing w:before="89"/>
        <w:ind w:left="360" w:right="0" w:firstLine="0"/>
        <w:jc w:val="left"/>
        <w:rPr>
          <w:sz w:val="26"/>
        </w:rPr>
      </w:pPr>
      <w:r>
        <w:rPr>
          <w:sz w:val="26"/>
        </w:rPr>
        <w:t>time.sleep(600)</w:t>
      </w:r>
      <w:r>
        <w:rPr>
          <w:spacing w:val="60"/>
          <w:sz w:val="26"/>
        </w:rPr>
        <w:t xml:space="preserve"> </w:t>
      </w: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needed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```</w:t>
      </w:r>
    </w:p>
    <w:p>
      <w:pPr>
        <w:pStyle w:val="15"/>
        <w:rPr>
          <w:sz w:val="18"/>
        </w:rPr>
      </w:pPr>
    </w:p>
    <w:p>
      <w:pPr>
        <w:spacing w:before="89"/>
        <w:ind w:left="100" w:right="0" w:firstLine="0"/>
        <w:jc w:val="left"/>
        <w:rPr>
          <w:sz w:val="26"/>
        </w:rPr>
      </w:pPr>
      <w:r>
        <w:rPr>
          <w:sz w:val="26"/>
        </w:rPr>
        <w:t>Remember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replace</w:t>
      </w:r>
      <w:r>
        <w:rPr>
          <w:spacing w:val="-3"/>
          <w:sz w:val="26"/>
        </w:rPr>
        <w:t xml:space="preserve"> </w:t>
      </w:r>
      <w:r>
        <w:rPr>
          <w:sz w:val="26"/>
        </w:rPr>
        <w:t>`'yourSSID'`,</w:t>
      </w:r>
      <w:r>
        <w:rPr>
          <w:spacing w:val="-3"/>
          <w:sz w:val="26"/>
        </w:rPr>
        <w:t xml:space="preserve"> </w:t>
      </w:r>
      <w:r>
        <w:rPr>
          <w:sz w:val="26"/>
        </w:rPr>
        <w:t>`'yourPassword'`,</w:t>
      </w:r>
      <w:r>
        <w:rPr>
          <w:spacing w:val="-4"/>
          <w:sz w:val="26"/>
        </w:rPr>
        <w:t xml:space="preserve"> </w:t>
      </w:r>
      <w:r>
        <w:rPr>
          <w:sz w:val="26"/>
        </w:rPr>
        <w:t>`'yourChannelID'`,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</w:p>
    <w:p>
      <w:pPr>
        <w:spacing w:before="2"/>
        <w:ind w:left="100" w:right="0" w:firstLine="0"/>
        <w:jc w:val="left"/>
        <w:rPr>
          <w:sz w:val="26"/>
        </w:rPr>
      </w:pPr>
      <w:r>
        <w:rPr>
          <w:sz w:val="26"/>
        </w:rPr>
        <w:t>`'yourAPIKey'`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ThingSpeak</w:t>
      </w:r>
      <w:r>
        <w:rPr>
          <w:spacing w:val="-2"/>
          <w:sz w:val="26"/>
        </w:rPr>
        <w:t xml:space="preserve"> </w:t>
      </w:r>
      <w:r>
        <w:rPr>
          <w:sz w:val="26"/>
        </w:rPr>
        <w:t>channel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information.</w:t>
      </w:r>
    </w:p>
    <w:p>
      <w:pPr>
        <w:pStyle w:val="15"/>
        <w:spacing w:before="2"/>
        <w:rPr>
          <w:sz w:val="26"/>
        </w:rPr>
      </w:pPr>
    </w:p>
    <w:p>
      <w:pPr>
        <w:spacing w:before="0" w:line="240" w:lineRule="auto"/>
        <w:ind w:left="100" w:right="404" w:firstLine="0"/>
        <w:jc w:val="left"/>
        <w:rPr>
          <w:sz w:val="26"/>
        </w:rPr>
      </w:pPr>
      <w:r>
        <w:rPr>
          <w:sz w:val="26"/>
        </w:rPr>
        <w:t>This is a simplified example. For a real-world IoT water management system, you</w:t>
      </w:r>
      <w:r>
        <w:rPr>
          <w:spacing w:val="1"/>
          <w:sz w:val="26"/>
        </w:rPr>
        <w:t xml:space="preserve"> </w:t>
      </w:r>
      <w:r>
        <w:rPr>
          <w:sz w:val="26"/>
        </w:rPr>
        <w:t>would likely need more sophisticated hardware and software, including power</w:t>
      </w:r>
      <w:r>
        <w:rPr>
          <w:spacing w:val="1"/>
          <w:sz w:val="26"/>
        </w:rPr>
        <w:t xml:space="preserve"> </w:t>
      </w:r>
      <w:r>
        <w:rPr>
          <w:sz w:val="26"/>
        </w:rPr>
        <w:t>management,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sensors,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robust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4"/>
          <w:sz w:val="26"/>
        </w:rPr>
        <w:t xml:space="preserve"> </w:t>
      </w:r>
      <w:r>
        <w:rPr>
          <w:sz w:val="26"/>
        </w:rPr>
        <w:t>handling.</w:t>
      </w:r>
      <w:r>
        <w:rPr>
          <w:spacing w:val="-2"/>
          <w:sz w:val="26"/>
        </w:rPr>
        <w:t xml:space="preserve"> </w:t>
      </w:r>
      <w:r>
        <w:rPr>
          <w:sz w:val="26"/>
        </w:rPr>
        <w:t>Additionally,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62"/>
          <w:sz w:val="26"/>
        </w:rPr>
        <w:t xml:space="preserve"> </w:t>
      </w:r>
      <w:r>
        <w:rPr>
          <w:sz w:val="26"/>
        </w:rPr>
        <w:t>consider</w:t>
      </w:r>
      <w:r>
        <w:rPr>
          <w:spacing w:val="-5"/>
          <w:sz w:val="26"/>
        </w:rPr>
        <w:t xml:space="preserve"> </w:t>
      </w:r>
      <w:r>
        <w:rPr>
          <w:sz w:val="26"/>
        </w:rPr>
        <w:t>security</w:t>
      </w:r>
      <w:r>
        <w:rPr>
          <w:spacing w:val="-2"/>
          <w:sz w:val="26"/>
        </w:rPr>
        <w:t xml:space="preserve"> </w:t>
      </w:r>
      <w:r>
        <w:rPr>
          <w:sz w:val="26"/>
        </w:rPr>
        <w:t>aspects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deploying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real-world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environment.</w:t>
      </w:r>
    </w:p>
    <w:sectPr>
      <w:pgSz w:w="11910" w:h="16840"/>
      <w:pgMar w:top="1540" w:right="1260" w:bottom="280" w:left="12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4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276" w:hanging="36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99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70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41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1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5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27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984" w:hanging="360"/>
      </w:pPr>
      <w:rPr>
        <w:rFonts w:hint="default"/>
      </w:rPr>
    </w:lvl>
  </w:abstractNum>
  <w:abstractNum w:abstractNumId="1">
    <w:nsid w:val="00000003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eastAsia="Symbol" w:cs="Symbol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6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1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1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8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712" w:hanging="360"/>
      </w:pPr>
      <w:rPr>
        <w:rFonts w:hint="default"/>
      </w:rPr>
    </w:lvl>
  </w:abstractNum>
  <w:abstractNum w:abstractNumId="2">
    <w:nsid w:val="00000002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00" w:hanging="171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72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64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456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48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41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33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25" w:hanging="171"/>
      </w:pPr>
      <w:rPr>
        <w:rFonts w:hint="default"/>
      </w:rPr>
    </w:lvl>
  </w:abstractNum>
  <w:abstractNum w:abstractNumId="3">
    <w:nsid w:val="00000001"/>
    <w:multiLevelType w:val="hybridMultilevel"/>
    <w:tmpl w:val="00000000"/>
    <w:lvl w:ilvl="0">
      <w:start w:val="0"/>
      <w:numFmt w:val="bullet"/>
      <w:lvlRestart w:val="0"/>
      <w:lvlText w:val="-"/>
      <w:lvlJc w:val="left"/>
      <w:pPr>
        <w:tabs>
          <w:tab w:val="num" w:pos="0"/>
        </w:tabs>
        <w:ind w:left="200" w:hanging="171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21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42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63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84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05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26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47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68" w:hanging="171"/>
      </w:pPr>
      <w:rPr>
        <w:rFonts w:hint="default"/>
      </w:rPr>
    </w:lvl>
  </w:abstractNum>
  <w:abstractNum w:abstractNumId="4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00" w:hanging="206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72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64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456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48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41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33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25" w:hanging="20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spacing w:before="62"/>
      <w:ind w:left="1061" w:hanging="1446"/>
      <w:outlineLvl w:val="1"/>
    </w:pPr>
    <w:rPr>
      <w:rFonts w:ascii="Times New Roman" w:eastAsia="Times New Roman" w:cs="Times New Roman" w:hAnsi="Times New Roman"/>
      <w:b/>
      <w:bCs/>
      <w:sz w:val="48"/>
      <w:szCs w:val="48"/>
      <w:lang w:val="en-US" w:eastAsia="en-US" w:bidi="ar-SA"/>
    </w:rPr>
  </w:style>
  <w:style w:type="paragraph" w:customStyle="1" w:styleId="17">
    <w:name w:val="Heading 2"/>
    <w:basedOn w:val="0"/>
    <w:pPr>
      <w:ind w:left="200"/>
      <w:outlineLvl w:val="2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8">
    <w:name w:val="List Paragraph"/>
    <w:basedOn w:val="0"/>
    <w:pPr>
      <w:ind w:left="200" w:firstLine="21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17</Pages>
  <Words>2208</Words>
  <Characters>13461</Characters>
  <Lines>447</Lines>
  <Paragraphs>155</Paragraphs>
  <CharactersWithSpaces>15513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0</cp:revision>
  <dcterms:created xsi:type="dcterms:W3CDTF">2023-11-02T06:13:55Z</dcterms:created>
  <dcterms:modified xsi:type="dcterms:W3CDTF">2023-11-02T03:46:12Z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2023-11-01T16:00:00Z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2023-11-01T16:00:00Z</vt:filetime>
  </property>
</Properties>
</file>